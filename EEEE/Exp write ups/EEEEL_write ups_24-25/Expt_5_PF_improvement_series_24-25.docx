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A1231" w:rsidRPr="000A3CCC" w14:paraId="2D3415C9" w14:textId="77777777" w:rsidTr="00A25C5E">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2F296B10"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C02772">
              <w:rPr>
                <w:rFonts w:ascii="Times New Roman" w:hAnsi="Times New Roman" w:cs="Times New Roman"/>
                <w:b/>
                <w:sz w:val="24"/>
                <w:szCs w:val="24"/>
              </w:rPr>
              <w:t>L</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0C3C5B16"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r w:rsidR="00C02772">
              <w:rPr>
                <w:rFonts w:ascii="Times New Roman" w:hAnsi="Times New Roman" w:cs="Times New Roman"/>
                <w:b/>
                <w:sz w:val="24"/>
                <w:szCs w:val="24"/>
              </w:rPr>
              <w:t>/II</w:t>
            </w:r>
          </w:p>
        </w:tc>
      </w:tr>
      <w:tr w:rsidR="001A1231" w:rsidRPr="000A3CCC" w14:paraId="2754066B" w14:textId="77777777" w:rsidTr="00A25C5E">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6F4A17A0" w:rsidR="001A1231" w:rsidRPr="003B204E" w:rsidRDefault="00C02772"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    /20--</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17" w:type="dxa"/>
            <w:vAlign w:val="center"/>
          </w:tcPr>
          <w:p w14:paraId="5D086D40" w14:textId="729E8531" w:rsidR="001A1231" w:rsidRPr="003B204E" w:rsidRDefault="001A1231" w:rsidP="001A1231">
            <w:pPr>
              <w:pStyle w:val="TableContents"/>
              <w:spacing w:after="0"/>
              <w:rPr>
                <w:rFonts w:ascii="Times New Roman" w:hAnsi="Times New Roman" w:cs="Times New Roman"/>
                <w:b/>
                <w:sz w:val="24"/>
                <w:szCs w:val="24"/>
              </w:rPr>
            </w:pPr>
          </w:p>
        </w:tc>
      </w:tr>
      <w:tr w:rsidR="001A1231" w:rsidRPr="000A3CCC" w14:paraId="54A161E2" w14:textId="77777777" w:rsidTr="00A25C5E">
        <w:tc>
          <w:tcPr>
            <w:tcW w:w="2323" w:type="dxa"/>
            <w:shd w:val="clear" w:color="auto" w:fill="auto"/>
            <w:vAlign w:val="center"/>
          </w:tcPr>
          <w:p w14:paraId="5D870C5D" w14:textId="1F73FC2B" w:rsidR="001A1231" w:rsidRDefault="00A93B97"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Student</w:t>
            </w:r>
            <w:r w:rsidR="001A1231">
              <w:rPr>
                <w:rFonts w:ascii="Times New Roman" w:hAnsi="Times New Roman" w:cs="Times New Roman"/>
                <w:b/>
                <w:color w:val="BC202E"/>
                <w:sz w:val="24"/>
                <w:szCs w:val="24"/>
              </w:rPr>
              <w:t xml:space="preserve"> Name:</w:t>
            </w:r>
          </w:p>
        </w:tc>
        <w:tc>
          <w:tcPr>
            <w:tcW w:w="4395" w:type="dxa"/>
            <w:shd w:val="clear" w:color="auto" w:fill="auto"/>
            <w:vAlign w:val="center"/>
          </w:tcPr>
          <w:p w14:paraId="20F22F4B" w14:textId="376E82DF"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17" w:type="dxa"/>
            <w:vAlign w:val="center"/>
          </w:tcPr>
          <w:p w14:paraId="3D969365" w14:textId="4668A602" w:rsidR="001A1231" w:rsidRDefault="001A1231" w:rsidP="001A1231">
            <w:pPr>
              <w:pStyle w:val="TableContents"/>
              <w:spacing w:after="0"/>
              <w:rPr>
                <w:rFonts w:ascii="Times New Roman" w:hAnsi="Times New Roman" w:cs="Times New Roman"/>
                <w:b/>
                <w:sz w:val="24"/>
                <w:szCs w:val="24"/>
              </w:rPr>
            </w:pPr>
          </w:p>
        </w:tc>
      </w:tr>
      <w:tr w:rsidR="001A1231" w:rsidRPr="000A3CCC" w14:paraId="0F1AD1C1" w14:textId="77777777" w:rsidTr="00A25C5E">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4CC0089F" w:rsidR="00A25C5E" w:rsidRPr="00A25C5E" w:rsidRDefault="00BD754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5</w:t>
      </w:r>
    </w:p>
    <w:p w14:paraId="115CD8AC" w14:textId="5E223E2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920013">
        <w:rPr>
          <w:rFonts w:ascii="Times New Roman" w:eastAsia="Times New Roman" w:hAnsi="Times New Roman"/>
          <w:b/>
          <w:iCs/>
          <w:sz w:val="28"/>
          <w:szCs w:val="28"/>
        </w:rPr>
        <w:t>Power factor improvement (series)</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920013">
        <w:trPr>
          <w:trHeight w:val="539"/>
        </w:trPr>
        <w:tc>
          <w:tcPr>
            <w:tcW w:w="9782" w:type="dxa"/>
          </w:tcPr>
          <w:p w14:paraId="239C9AAD" w14:textId="60F4020C" w:rsidR="007609F2" w:rsidRPr="00BD7544" w:rsidRDefault="00920013" w:rsidP="00BD7544">
            <w:pPr>
              <w:rPr>
                <w:rFonts w:ascii="Times New Roman" w:hAnsi="Times New Roman"/>
                <w:sz w:val="24"/>
                <w:szCs w:val="24"/>
                <w:lang w:val="en"/>
              </w:rPr>
            </w:pPr>
            <w:r w:rsidRPr="00BD7544">
              <w:rPr>
                <w:rFonts w:ascii="Times New Roman" w:hAnsi="Times New Roman"/>
                <w:sz w:val="24"/>
                <w:szCs w:val="24"/>
                <w:lang w:val="en"/>
              </w:rPr>
              <w:t>To improve power factor of a single phase inductive AC circuit using capacitor in series with it.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7340098" w:rsidR="003F35E7" w:rsidRPr="007609F2" w:rsidRDefault="00920013" w:rsidP="00920013">
            <w:pPr>
              <w:pStyle w:val="NoSpacing"/>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FE4237" w14:paraId="3F64FA8F" w14:textId="77777777" w:rsidTr="00CD5D4A">
        <w:tc>
          <w:tcPr>
            <w:tcW w:w="9914" w:type="dxa"/>
          </w:tcPr>
          <w:p w14:paraId="39BDBF69" w14:textId="77777777" w:rsidR="00FE4237" w:rsidRDefault="00FE4237" w:rsidP="00CD5D4A">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p>
        </w:tc>
      </w:tr>
      <w:tr w:rsidR="00FE4237" w14:paraId="63B8C66F" w14:textId="77777777" w:rsidTr="00CD5D4A">
        <w:tc>
          <w:tcPr>
            <w:tcW w:w="9914" w:type="dxa"/>
          </w:tcPr>
          <w:p w14:paraId="1FED0A81" w14:textId="77777777" w:rsidR="00FE4237" w:rsidRDefault="00FE4237" w:rsidP="00CD5D4A">
            <w:pPr>
              <w:widowControl w:val="0"/>
              <w:spacing w:line="264" w:lineRule="auto"/>
              <w:jc w:val="both"/>
              <w:rPr>
                <w:rFonts w:ascii="Times New Roman" w:eastAsia="Times New Roman" w:hAnsi="Times New Roman" w:cs="Times New Roman"/>
                <w:sz w:val="24"/>
                <w:szCs w:val="24"/>
              </w:rPr>
            </w:pPr>
            <w:r w:rsidRPr="006F0F1E">
              <w:rPr>
                <w:rFonts w:ascii="Times New Roman" w:eastAsia="Times New Roman" w:hAnsi="Times New Roman" w:cs="Times New Roman"/>
                <w:b/>
                <w:sz w:val="24"/>
                <w:szCs w:val="24"/>
              </w:rPr>
              <w:t>CO2:</w:t>
            </w:r>
            <w:r w:rsidRPr="006F0F1E">
              <w:rPr>
                <w:rFonts w:ascii="Times New Roman" w:eastAsia="Times New Roman" w:hAnsi="Times New Roman" w:cs="Times New Roman"/>
                <w:sz w:val="24"/>
                <w:szCs w:val="24"/>
              </w:rPr>
              <w:t xml:space="preserve"> Demonstrate and analyze steady state response of single phase and three phase circuits</w:t>
            </w:r>
          </w:p>
        </w:tc>
      </w:tr>
    </w:tbl>
    <w:p w14:paraId="76007F1B" w14:textId="77777777" w:rsidR="00FE4237" w:rsidRDefault="00FE4237"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666F59DF" w14:textId="77777777" w:rsidR="00920013" w:rsidRPr="003E4FCA" w:rsidRDefault="00920013"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w:t>
            </w:r>
            <w:proofErr w:type="gramStart"/>
            <w:r w:rsidRPr="003E4FCA">
              <w:rPr>
                <w:rFonts w:ascii="Times New Roman" w:hAnsi="Times New Roman"/>
                <w:bCs/>
                <w:sz w:val="24"/>
                <w:szCs w:val="24"/>
              </w:rPr>
              <w:t>method</w:t>
            </w:r>
            <w:proofErr w:type="gramEnd"/>
            <w:r w:rsidRPr="003E4FCA">
              <w:rPr>
                <w:rFonts w:ascii="Times New Roman" w:hAnsi="Times New Roman"/>
                <w:bCs/>
                <w:sz w:val="24"/>
                <w:szCs w:val="24"/>
              </w:rPr>
              <w:t xml:space="preserve"> is the use of capacitor bank. We can use capacitor in series with the load or across the load. Following diagrams are illustrating effect of PF on active power. </w:t>
            </w:r>
          </w:p>
          <w:p w14:paraId="67A2A075" w14:textId="5D3DBC48" w:rsidR="00B36EAC" w:rsidRDefault="00920013" w:rsidP="00B36EAC">
            <w:pPr>
              <w:spacing w:line="288" w:lineRule="auto"/>
              <w:jc w:val="both"/>
              <w:rPr>
                <w:rFonts w:ascii="Times New Roman" w:hAnsi="Times New Roman"/>
                <w:sz w:val="24"/>
                <w:szCs w:val="24"/>
                <w:lang w:val="en"/>
              </w:rPr>
            </w:pPr>
            <w:r w:rsidRPr="003E4FCA">
              <w:rPr>
                <w:rFonts w:ascii="Times New Roman" w:hAnsi="Times New Roman"/>
                <w:noProof/>
                <w:sz w:val="24"/>
                <w:szCs w:val="24"/>
                <w:lang w:val="en-IN" w:eastAsia="en-IN"/>
              </w:rPr>
              <w:lastRenderedPageBreak/>
              <w:drawing>
                <wp:inline distT="0" distB="0" distL="0" distR="0" wp14:anchorId="590CF5AA" wp14:editId="0462DD07">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5129BE1D"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496B3CB6"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76788FC4" w14:textId="3204FBEB" w:rsidR="00920013" w:rsidRDefault="00920013" w:rsidP="00E14992">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t>In the above figure i</w:t>
            </w:r>
            <w:r w:rsidRPr="003E4FCA">
              <w:rPr>
                <w:rFonts w:ascii="Times New Roman" w:hAnsi="Times New Roman"/>
                <w:bCs/>
                <w:sz w:val="24"/>
                <w:szCs w:val="24"/>
              </w:rPr>
              <w:t>nstantaneous and average power calculated from AC voltage and current with 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w:t>
            </w:r>
            <w:proofErr w:type="spellStart"/>
            <w:r>
              <w:rPr>
                <w:rFonts w:ascii="Times New Roman" w:hAnsi="Times New Roman"/>
                <w:bCs/>
                <w:sz w:val="24"/>
                <w:szCs w:val="24"/>
              </w:rPr>
              <w:t>colour</w:t>
            </w:r>
            <w:proofErr w:type="spellEnd"/>
            <w:r>
              <w:rPr>
                <w:rFonts w:ascii="Times New Roman" w:hAnsi="Times New Roman"/>
                <w:bCs/>
                <w:sz w:val="24"/>
                <w:szCs w:val="24"/>
              </w:rPr>
              <w:t xml:space="preserve"> line</w:t>
            </w:r>
            <w:r w:rsidRPr="003E4FCA">
              <w:rPr>
                <w:rFonts w:ascii="Times New Roman" w:hAnsi="Times New Roman"/>
                <w:bCs/>
                <w:sz w:val="24"/>
                <w:szCs w:val="24"/>
              </w:rPr>
              <w:t>.</w:t>
            </w:r>
          </w:p>
          <w:p w14:paraId="04412C22" w14:textId="77777777" w:rsidR="00E14992" w:rsidRPr="003E4FCA"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0FA854B" w14:textId="77777777" w:rsidR="00920013" w:rsidRDefault="00920013"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lang w:val="en-IN" w:eastAsia="en-IN"/>
              </w:rPr>
              <w:drawing>
                <wp:inline distT="0" distB="0" distL="0" distR="0" wp14:anchorId="35AEF1A2" wp14:editId="625CE27F">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F5607F5"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6D53DA9D" w14:textId="727BF4A7" w:rsidR="007D7614" w:rsidRDefault="007D7614"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865A2C8" w14:textId="77777777" w:rsidR="00E14992" w:rsidRPr="003E4FCA"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14BDF2BB" w14:textId="68111706" w:rsidR="00920013" w:rsidRDefault="007D7614"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sz w:val="24"/>
                <w:szCs w:val="24"/>
              </w:rPr>
              <w:lastRenderedPageBreak/>
              <w:fldChar w:fldCharType="begin"/>
            </w:r>
            <w:r w:rsidRPr="003E4FCA">
              <w:rPr>
                <w:rFonts w:ascii="Times New Roman" w:hAnsi="Times New Roman"/>
                <w:sz w:val="24"/>
                <w:szCs w:val="24"/>
              </w:rPr>
              <w:instrText xml:space="preserve"> INCLUDEPICTURE "https://www.electronics-tutorials.ws/wp-content/uploads/2018/05/accircuits-acp30.gif" \* MERGEFORMATINET </w:instrText>
            </w:r>
            <w:r w:rsidRPr="003E4FCA">
              <w:rPr>
                <w:rFonts w:ascii="Times New Roman" w:hAnsi="Times New Roman"/>
                <w:sz w:val="24"/>
                <w:szCs w:val="24"/>
              </w:rPr>
              <w:fldChar w:fldCharType="separate"/>
            </w:r>
            <w:r w:rsidR="008E79C5">
              <w:rPr>
                <w:rFonts w:ascii="Times New Roman" w:hAnsi="Times New Roman"/>
                <w:sz w:val="24"/>
                <w:szCs w:val="24"/>
              </w:rPr>
              <w:fldChar w:fldCharType="begin"/>
            </w:r>
            <w:r w:rsidR="008E79C5">
              <w:rPr>
                <w:rFonts w:ascii="Times New Roman" w:hAnsi="Times New Roman"/>
                <w:sz w:val="24"/>
                <w:szCs w:val="24"/>
              </w:rPr>
              <w:instrText xml:space="preserve"> INCLUDEPICTURE  "https://www.electronics-tutorials.ws/wp-content/uploads/2018/05/accircuits-acp30.gif" \* MERGEFORMATINET </w:instrText>
            </w:r>
            <w:r w:rsidR="008E79C5">
              <w:rPr>
                <w:rFonts w:ascii="Times New Roman" w:hAnsi="Times New Roman"/>
                <w:sz w:val="24"/>
                <w:szCs w:val="24"/>
              </w:rPr>
              <w:fldChar w:fldCharType="separate"/>
            </w:r>
            <w:r w:rsidR="00042F59">
              <w:rPr>
                <w:rFonts w:ascii="Times New Roman" w:hAnsi="Times New Roman"/>
                <w:sz w:val="24"/>
                <w:szCs w:val="24"/>
              </w:rPr>
              <w:fldChar w:fldCharType="begin"/>
            </w:r>
            <w:r w:rsidR="00042F59">
              <w:rPr>
                <w:rFonts w:ascii="Times New Roman" w:hAnsi="Times New Roman"/>
                <w:sz w:val="24"/>
                <w:szCs w:val="24"/>
              </w:rPr>
              <w:instrText xml:space="preserve"> INCLUDEPICTURE  "https://www.electronics-tutorials.ws/wp-content/uploads/2018/05/accircuits-acp30.gif" \* MERGEFORMATINET </w:instrText>
            </w:r>
            <w:r w:rsidR="00042F59">
              <w:rPr>
                <w:rFonts w:ascii="Times New Roman" w:hAnsi="Times New Roman"/>
                <w:sz w:val="24"/>
                <w:szCs w:val="24"/>
              </w:rPr>
              <w:fldChar w:fldCharType="separate"/>
            </w:r>
            <w:r w:rsidR="00C17E1B">
              <w:rPr>
                <w:rFonts w:ascii="Times New Roman" w:hAnsi="Times New Roman"/>
                <w:sz w:val="24"/>
                <w:szCs w:val="24"/>
              </w:rPr>
              <w:fldChar w:fldCharType="begin"/>
            </w:r>
            <w:r w:rsidR="00C17E1B">
              <w:rPr>
                <w:rFonts w:ascii="Times New Roman" w:hAnsi="Times New Roman"/>
                <w:sz w:val="24"/>
                <w:szCs w:val="24"/>
              </w:rPr>
              <w:instrText xml:space="preserve"> INCLUDEPICTURE  "https://www.electronics-tutorials.ws/wp-content/uploads/2018/05/accircuits-acp30.gif" \* MERGEFORMATINET </w:instrText>
            </w:r>
            <w:r w:rsidR="00C17E1B">
              <w:rPr>
                <w:rFonts w:ascii="Times New Roman" w:hAnsi="Times New Roman"/>
                <w:sz w:val="24"/>
                <w:szCs w:val="24"/>
              </w:rPr>
              <w:fldChar w:fldCharType="separate"/>
            </w:r>
            <w:r w:rsidR="002A3DD4">
              <w:rPr>
                <w:rFonts w:ascii="Times New Roman" w:hAnsi="Times New Roman"/>
                <w:sz w:val="24"/>
                <w:szCs w:val="24"/>
              </w:rPr>
              <w:fldChar w:fldCharType="begin"/>
            </w:r>
            <w:r w:rsidR="002A3DD4">
              <w:rPr>
                <w:rFonts w:ascii="Times New Roman" w:hAnsi="Times New Roman"/>
                <w:sz w:val="24"/>
                <w:szCs w:val="24"/>
              </w:rPr>
              <w:instrText xml:space="preserve"> INCLUDEPICTURE  "https://www.electronics-tutorials.ws/wp-content/uploads/2018/05/accircuits-acp30.gif" \* MERGEFORMATINET </w:instrText>
            </w:r>
            <w:r w:rsidR="002A3DD4">
              <w:rPr>
                <w:rFonts w:ascii="Times New Roman" w:hAnsi="Times New Roman"/>
                <w:sz w:val="24"/>
                <w:szCs w:val="24"/>
              </w:rPr>
              <w:fldChar w:fldCharType="separate"/>
            </w:r>
            <w:r w:rsidR="00CA3298">
              <w:rPr>
                <w:rFonts w:ascii="Times New Roman" w:hAnsi="Times New Roman"/>
                <w:sz w:val="24"/>
                <w:szCs w:val="24"/>
              </w:rPr>
              <w:fldChar w:fldCharType="begin"/>
            </w:r>
            <w:r w:rsidR="00CA3298">
              <w:rPr>
                <w:rFonts w:ascii="Times New Roman" w:hAnsi="Times New Roman"/>
                <w:sz w:val="24"/>
                <w:szCs w:val="24"/>
              </w:rPr>
              <w:instrText xml:space="preserve"> INCLUDEPICTURE  "https://www.electronics-tutorials.ws/wp-content/uploads/2018/05/accircuits-acp30.gif" \* MERGEFORMATINET </w:instrText>
            </w:r>
            <w:r w:rsidR="00CA3298">
              <w:rPr>
                <w:rFonts w:ascii="Times New Roman" w:hAnsi="Times New Roman"/>
                <w:sz w:val="24"/>
                <w:szCs w:val="24"/>
              </w:rPr>
              <w:fldChar w:fldCharType="separate"/>
            </w:r>
            <w:r w:rsidR="00E90C46">
              <w:rPr>
                <w:rFonts w:ascii="Times New Roman" w:hAnsi="Times New Roman"/>
                <w:sz w:val="24"/>
                <w:szCs w:val="24"/>
              </w:rPr>
              <w:fldChar w:fldCharType="begin"/>
            </w:r>
            <w:r w:rsidR="00E90C46">
              <w:rPr>
                <w:rFonts w:ascii="Times New Roman" w:hAnsi="Times New Roman"/>
                <w:sz w:val="24"/>
                <w:szCs w:val="24"/>
              </w:rPr>
              <w:instrText xml:space="preserve"> INCLUDEPICTURE  "https://www.electronics-tutorials.ws/wp-content/uploads/2018/05/accircuits-acp30.gif" \* MERGEFORMATINET </w:instrText>
            </w:r>
            <w:r w:rsidR="00E90C46">
              <w:rPr>
                <w:rFonts w:ascii="Times New Roman" w:hAnsi="Times New Roman"/>
                <w:sz w:val="24"/>
                <w:szCs w:val="24"/>
              </w:rPr>
              <w:fldChar w:fldCharType="separate"/>
            </w:r>
            <w:r w:rsidR="00BA34D2">
              <w:rPr>
                <w:rFonts w:ascii="Times New Roman" w:hAnsi="Times New Roman"/>
                <w:sz w:val="24"/>
                <w:szCs w:val="24"/>
              </w:rPr>
              <w:fldChar w:fldCharType="begin"/>
            </w:r>
            <w:r w:rsidR="00BA34D2">
              <w:rPr>
                <w:rFonts w:ascii="Times New Roman" w:hAnsi="Times New Roman"/>
                <w:sz w:val="24"/>
                <w:szCs w:val="24"/>
              </w:rPr>
              <w:instrText xml:space="preserve"> INCLUDEPICTURE  "https://www.electronics-tutorials.ws/wp-content/uploads/2018/05/accircuits-acp30.gif" \* MERGEFORMATINET </w:instrText>
            </w:r>
            <w:r w:rsidR="00BA34D2">
              <w:rPr>
                <w:rFonts w:ascii="Times New Roman" w:hAnsi="Times New Roman"/>
                <w:sz w:val="24"/>
                <w:szCs w:val="24"/>
              </w:rPr>
              <w:fldChar w:fldCharType="separate"/>
            </w:r>
            <w:r w:rsidR="00EF1398">
              <w:rPr>
                <w:rFonts w:ascii="Times New Roman" w:hAnsi="Times New Roman"/>
                <w:sz w:val="24"/>
                <w:szCs w:val="24"/>
              </w:rPr>
              <w:fldChar w:fldCharType="begin"/>
            </w:r>
            <w:r w:rsidR="00EF1398">
              <w:rPr>
                <w:rFonts w:ascii="Times New Roman" w:hAnsi="Times New Roman"/>
                <w:sz w:val="24"/>
                <w:szCs w:val="24"/>
              </w:rPr>
              <w:instrText xml:space="preserve"> INCLUDEPICTURE  "https://www.electronics-tutorials.ws/wp-content/uploads/2018/05/accircuits-acp30.gif" \* MERGEFORMATINET </w:instrText>
            </w:r>
            <w:r w:rsidR="00EF1398">
              <w:rPr>
                <w:rFonts w:ascii="Times New Roman" w:hAnsi="Times New Roman"/>
                <w:sz w:val="24"/>
                <w:szCs w:val="24"/>
              </w:rPr>
              <w:fldChar w:fldCharType="separate"/>
            </w:r>
            <w:r w:rsidR="00F667FB">
              <w:rPr>
                <w:rFonts w:ascii="Times New Roman" w:hAnsi="Times New Roman"/>
                <w:sz w:val="24"/>
                <w:szCs w:val="24"/>
              </w:rPr>
              <w:fldChar w:fldCharType="begin"/>
            </w:r>
            <w:r w:rsidR="00F667FB">
              <w:rPr>
                <w:rFonts w:ascii="Times New Roman" w:hAnsi="Times New Roman"/>
                <w:sz w:val="24"/>
                <w:szCs w:val="24"/>
              </w:rPr>
              <w:instrText xml:space="preserve"> INCLUDEPICTURE  "https://www.electronics-tutorials.ws/wp-content/uploads/2018/05/accircuits-acp30.gif" \* MERGEFORMATINET </w:instrText>
            </w:r>
            <w:r w:rsidR="00F667FB">
              <w:rPr>
                <w:rFonts w:ascii="Times New Roman" w:hAnsi="Times New Roman"/>
                <w:sz w:val="24"/>
                <w:szCs w:val="24"/>
              </w:rPr>
              <w:fldChar w:fldCharType="separate"/>
            </w:r>
            <w:r w:rsidR="007C53D5">
              <w:rPr>
                <w:rFonts w:ascii="Times New Roman" w:hAnsi="Times New Roman"/>
                <w:sz w:val="24"/>
                <w:szCs w:val="24"/>
              </w:rPr>
              <w:fldChar w:fldCharType="begin"/>
            </w:r>
            <w:r w:rsidR="007C53D5">
              <w:rPr>
                <w:rFonts w:ascii="Times New Roman" w:hAnsi="Times New Roman"/>
                <w:sz w:val="24"/>
                <w:szCs w:val="24"/>
              </w:rPr>
              <w:instrText xml:space="preserve"> INCLUDEPICTURE  "https://www.electronics-tutorials.ws/wp-content/uploads/2018/05/accircuits-acp30.gif" \* MERGEFORMATINET </w:instrText>
            </w:r>
            <w:r w:rsidR="007C53D5">
              <w:rPr>
                <w:rFonts w:ascii="Times New Roman" w:hAnsi="Times New Roman"/>
                <w:sz w:val="24"/>
                <w:szCs w:val="24"/>
              </w:rPr>
              <w:fldChar w:fldCharType="separate"/>
            </w:r>
            <w:r w:rsidR="006F3580">
              <w:rPr>
                <w:rFonts w:ascii="Times New Roman" w:hAnsi="Times New Roman"/>
                <w:sz w:val="24"/>
                <w:szCs w:val="24"/>
              </w:rPr>
              <w:fldChar w:fldCharType="begin"/>
            </w:r>
            <w:r w:rsidR="006F3580">
              <w:rPr>
                <w:rFonts w:ascii="Times New Roman" w:hAnsi="Times New Roman"/>
                <w:sz w:val="24"/>
                <w:szCs w:val="24"/>
              </w:rPr>
              <w:instrText xml:space="preserve"> INCLUDEPICTURE  "https://www.electronics-tutorials.ws/wp-content/uploads/2018/05/accircuits-acp30.gif" \* MERGEFORMATINET </w:instrText>
            </w:r>
            <w:r w:rsidR="006F3580">
              <w:rPr>
                <w:rFonts w:ascii="Times New Roman" w:hAnsi="Times New Roman"/>
                <w:sz w:val="24"/>
                <w:szCs w:val="24"/>
              </w:rPr>
              <w:fldChar w:fldCharType="separate"/>
            </w:r>
            <w:r w:rsidR="0030669A">
              <w:rPr>
                <w:rFonts w:ascii="Times New Roman" w:hAnsi="Times New Roman"/>
                <w:sz w:val="24"/>
                <w:szCs w:val="24"/>
              </w:rPr>
              <w:fldChar w:fldCharType="begin"/>
            </w:r>
            <w:r w:rsidR="0030669A">
              <w:rPr>
                <w:rFonts w:ascii="Times New Roman" w:hAnsi="Times New Roman"/>
                <w:sz w:val="24"/>
                <w:szCs w:val="24"/>
              </w:rPr>
              <w:instrText xml:space="preserve"> </w:instrText>
            </w:r>
            <w:r w:rsidR="0030669A">
              <w:rPr>
                <w:rFonts w:ascii="Times New Roman" w:hAnsi="Times New Roman"/>
                <w:sz w:val="24"/>
                <w:szCs w:val="24"/>
              </w:rPr>
              <w:instrText>INCLUDEPICTURE  "https://www.electronics-tutorial</w:instrText>
            </w:r>
            <w:r w:rsidR="0030669A">
              <w:rPr>
                <w:rFonts w:ascii="Times New Roman" w:hAnsi="Times New Roman"/>
                <w:sz w:val="24"/>
                <w:szCs w:val="24"/>
              </w:rPr>
              <w:instrText>s.ws/wp-content/uploads/2018/05/accircuits-acp30.gif" \* MERGEFORMATINET</w:instrText>
            </w:r>
            <w:r w:rsidR="0030669A">
              <w:rPr>
                <w:rFonts w:ascii="Times New Roman" w:hAnsi="Times New Roman"/>
                <w:sz w:val="24"/>
                <w:szCs w:val="24"/>
              </w:rPr>
              <w:instrText xml:space="preserve"> </w:instrText>
            </w:r>
            <w:r w:rsidR="0030669A">
              <w:rPr>
                <w:rFonts w:ascii="Times New Roman" w:hAnsi="Times New Roman"/>
                <w:sz w:val="24"/>
                <w:szCs w:val="24"/>
              </w:rPr>
              <w:fldChar w:fldCharType="separate"/>
            </w:r>
            <w:r w:rsidR="0030669A">
              <w:rPr>
                <w:rFonts w:ascii="Times New Roman" w:hAnsi="Times New Roman"/>
                <w:sz w:val="24"/>
                <w:szCs w:val="24"/>
              </w:rPr>
              <w:pict w14:anchorId="5CA92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5.5pt;height:157.5pt">
                  <v:imagedata r:id="rId10" r:href="rId11"/>
                </v:shape>
              </w:pict>
            </w:r>
            <w:r w:rsidR="0030669A">
              <w:rPr>
                <w:rFonts w:ascii="Times New Roman" w:hAnsi="Times New Roman"/>
                <w:sz w:val="24"/>
                <w:szCs w:val="24"/>
              </w:rPr>
              <w:fldChar w:fldCharType="end"/>
            </w:r>
            <w:r w:rsidR="006F3580">
              <w:rPr>
                <w:rFonts w:ascii="Times New Roman" w:hAnsi="Times New Roman"/>
                <w:sz w:val="24"/>
                <w:szCs w:val="24"/>
              </w:rPr>
              <w:fldChar w:fldCharType="end"/>
            </w:r>
            <w:r w:rsidR="007C53D5">
              <w:rPr>
                <w:rFonts w:ascii="Times New Roman" w:hAnsi="Times New Roman"/>
                <w:sz w:val="24"/>
                <w:szCs w:val="24"/>
              </w:rPr>
              <w:fldChar w:fldCharType="end"/>
            </w:r>
            <w:r w:rsidR="00F667FB">
              <w:rPr>
                <w:rFonts w:ascii="Times New Roman" w:hAnsi="Times New Roman"/>
                <w:sz w:val="24"/>
                <w:szCs w:val="24"/>
              </w:rPr>
              <w:fldChar w:fldCharType="end"/>
            </w:r>
            <w:r w:rsidR="00EF1398">
              <w:rPr>
                <w:rFonts w:ascii="Times New Roman" w:hAnsi="Times New Roman"/>
                <w:sz w:val="24"/>
                <w:szCs w:val="24"/>
              </w:rPr>
              <w:fldChar w:fldCharType="end"/>
            </w:r>
            <w:r w:rsidR="00BA34D2">
              <w:rPr>
                <w:rFonts w:ascii="Times New Roman" w:hAnsi="Times New Roman"/>
                <w:sz w:val="24"/>
                <w:szCs w:val="24"/>
              </w:rPr>
              <w:fldChar w:fldCharType="end"/>
            </w:r>
            <w:r w:rsidR="00E90C46">
              <w:rPr>
                <w:rFonts w:ascii="Times New Roman" w:hAnsi="Times New Roman"/>
                <w:sz w:val="24"/>
                <w:szCs w:val="24"/>
              </w:rPr>
              <w:fldChar w:fldCharType="end"/>
            </w:r>
            <w:r w:rsidR="00CA3298">
              <w:rPr>
                <w:rFonts w:ascii="Times New Roman" w:hAnsi="Times New Roman"/>
                <w:sz w:val="24"/>
                <w:szCs w:val="24"/>
              </w:rPr>
              <w:fldChar w:fldCharType="end"/>
            </w:r>
            <w:r w:rsidR="002A3DD4">
              <w:rPr>
                <w:rFonts w:ascii="Times New Roman" w:hAnsi="Times New Roman"/>
                <w:sz w:val="24"/>
                <w:szCs w:val="24"/>
              </w:rPr>
              <w:fldChar w:fldCharType="end"/>
            </w:r>
            <w:r w:rsidR="00C17E1B">
              <w:rPr>
                <w:rFonts w:ascii="Times New Roman" w:hAnsi="Times New Roman"/>
                <w:sz w:val="24"/>
                <w:szCs w:val="24"/>
              </w:rPr>
              <w:fldChar w:fldCharType="end"/>
            </w:r>
            <w:r w:rsidR="00042F59">
              <w:rPr>
                <w:rFonts w:ascii="Times New Roman" w:hAnsi="Times New Roman"/>
                <w:sz w:val="24"/>
                <w:szCs w:val="24"/>
              </w:rPr>
              <w:fldChar w:fldCharType="end"/>
            </w:r>
            <w:r w:rsidR="008E79C5">
              <w:rPr>
                <w:rFonts w:ascii="Times New Roman" w:hAnsi="Times New Roman"/>
                <w:sz w:val="24"/>
                <w:szCs w:val="24"/>
              </w:rPr>
              <w:fldChar w:fldCharType="end"/>
            </w:r>
            <w:r w:rsidRPr="003E4FCA">
              <w:rPr>
                <w:rFonts w:ascii="Times New Roman" w:hAnsi="Times New Roman"/>
                <w:sz w:val="24"/>
                <w:szCs w:val="24"/>
              </w:rPr>
              <w:fldChar w:fldCharType="end"/>
            </w:r>
          </w:p>
          <w:p w14:paraId="7A8D1D80"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sz w:val="24"/>
                <w:szCs w:val="24"/>
              </w:rPr>
            </w:pPr>
          </w:p>
          <w:p w14:paraId="76D0B219" w14:textId="77777777" w:rsidR="004D52BC" w:rsidRDefault="007D7614" w:rsidP="0098754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r w:rsidR="00776D35">
              <w:rPr>
                <w:rFonts w:ascii="Times New Roman" w:hAnsi="Times New Roman"/>
                <w:sz w:val="24"/>
                <w:szCs w:val="24"/>
              </w:rPr>
              <w:t>.</w:t>
            </w:r>
          </w:p>
          <w:p w14:paraId="5204D41D" w14:textId="65D5FF71" w:rsidR="0098754D" w:rsidRPr="00B36EAC" w:rsidRDefault="00DF4B15" w:rsidP="0098754D">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lang w:val="en-IN" w:eastAsia="en-IN"/>
              </w:rPr>
              <w:drawing>
                <wp:inline distT="0" distB="0" distL="0" distR="0" wp14:anchorId="136C8E5D" wp14:editId="4DF908DE">
                  <wp:extent cx="5018405" cy="215074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EE_writeu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8405" cy="2150745"/>
                          </a:xfrm>
                          <a:prstGeom prst="rect">
                            <a:avLst/>
                          </a:prstGeom>
                          <a:noFill/>
                          <a:ln>
                            <a:noFill/>
                          </a:ln>
                        </pic:spPr>
                      </pic:pic>
                    </a:graphicData>
                  </a:graphic>
                </wp:inline>
              </w:drawing>
            </w:r>
          </w:p>
        </w:tc>
      </w:tr>
    </w:tbl>
    <w:p w14:paraId="1FD91A02" w14:textId="77777777" w:rsidR="0098754D" w:rsidRDefault="0098754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06B0B1E0" w14:textId="3CC2582A" w:rsidR="00EE59A2" w:rsidRPr="007609F2" w:rsidRDefault="00B27971"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w:t>
            </w:r>
            <w:r w:rsidR="00EE59A2" w:rsidRPr="001D6337">
              <w:rPr>
                <w:rFonts w:ascii="Times New Roman" w:hAnsi="Times New Roman"/>
                <w:b/>
                <w:color w:val="BC202E"/>
                <w:sz w:val="24"/>
                <w:szCs w:val="24"/>
              </w:rPr>
              <w:t>:</w:t>
            </w:r>
            <w:r w:rsidR="00EE59A2" w:rsidRPr="001D6337">
              <w:rPr>
                <w:rFonts w:ascii="Times New Roman" w:hAnsi="Times New Roman"/>
                <w:b/>
                <w:sz w:val="24"/>
                <w:szCs w:val="24"/>
              </w:rPr>
              <w:t xml:space="preserve"> </w:t>
            </w:r>
          </w:p>
        </w:tc>
      </w:tr>
      <w:tr w:rsidR="00F9766A" w14:paraId="1BD3240D" w14:textId="77777777" w:rsidTr="0098754D">
        <w:trPr>
          <w:trHeight w:val="3221"/>
        </w:trPr>
        <w:tc>
          <w:tcPr>
            <w:tcW w:w="9782" w:type="dxa"/>
          </w:tcPr>
          <w:p w14:paraId="06BD0D97" w14:textId="77777777" w:rsidR="00F9766A" w:rsidRDefault="00F9766A" w:rsidP="006F43EE">
            <w:pPr>
              <w:widowControl w:val="0"/>
              <w:suppressAutoHyphens/>
              <w:spacing w:line="264" w:lineRule="auto"/>
              <w:jc w:val="center"/>
              <w:rPr>
                <w:rFonts w:ascii="Times New Roman" w:hAnsi="Times New Roman"/>
                <w:sz w:val="24"/>
                <w:szCs w:val="24"/>
                <w:lang w:eastAsia="en-IN"/>
              </w:rPr>
            </w:pPr>
          </w:p>
          <w:p w14:paraId="1DBF1487" w14:textId="77777777" w:rsidR="00B27971" w:rsidRDefault="00B27971" w:rsidP="006F43EE">
            <w:pPr>
              <w:widowControl w:val="0"/>
              <w:suppressAutoHyphens/>
              <w:spacing w:line="264" w:lineRule="auto"/>
              <w:jc w:val="center"/>
              <w:rPr>
                <w:rFonts w:ascii="Times New Roman" w:hAnsi="Times New Roman"/>
                <w:sz w:val="24"/>
                <w:szCs w:val="24"/>
                <w:lang w:eastAsia="en-IN"/>
              </w:rPr>
            </w:pPr>
          </w:p>
          <w:p w14:paraId="46833B23" w14:textId="77777777" w:rsidR="00B27971" w:rsidRDefault="00B27971" w:rsidP="006F43EE">
            <w:pPr>
              <w:widowControl w:val="0"/>
              <w:suppressAutoHyphens/>
              <w:spacing w:line="264" w:lineRule="auto"/>
              <w:jc w:val="center"/>
              <w:rPr>
                <w:rFonts w:ascii="Times New Roman" w:hAnsi="Times New Roman"/>
                <w:sz w:val="24"/>
                <w:szCs w:val="24"/>
                <w:lang w:eastAsia="en-IN"/>
              </w:rPr>
            </w:pPr>
          </w:p>
          <w:p w14:paraId="33807B1E" w14:textId="77777777" w:rsidR="00B27971" w:rsidRDefault="00B27971" w:rsidP="006F43EE">
            <w:pPr>
              <w:widowControl w:val="0"/>
              <w:suppressAutoHyphens/>
              <w:spacing w:line="264" w:lineRule="auto"/>
              <w:jc w:val="center"/>
              <w:rPr>
                <w:rFonts w:ascii="Times New Roman" w:hAnsi="Times New Roman"/>
                <w:sz w:val="24"/>
                <w:szCs w:val="24"/>
                <w:lang w:eastAsia="en-IN"/>
              </w:rPr>
            </w:pPr>
          </w:p>
          <w:p w14:paraId="4C455B7A" w14:textId="62FFF9B9" w:rsidR="00B27971" w:rsidRDefault="00B27971" w:rsidP="006F43EE">
            <w:pPr>
              <w:widowControl w:val="0"/>
              <w:suppressAutoHyphens/>
              <w:spacing w:line="264" w:lineRule="auto"/>
              <w:jc w:val="center"/>
              <w:rPr>
                <w:rFonts w:ascii="Times New Roman" w:hAnsi="Times New Roman"/>
                <w:sz w:val="24"/>
                <w:szCs w:val="24"/>
                <w:lang w:eastAsia="en-IN"/>
              </w:rPr>
            </w:pPr>
          </w:p>
          <w:p w14:paraId="1F417460" w14:textId="77777777" w:rsidR="00B27971" w:rsidRPr="00B27971" w:rsidRDefault="00B27971" w:rsidP="00B27971">
            <w:pPr>
              <w:rPr>
                <w:rFonts w:ascii="Times New Roman" w:hAnsi="Times New Roman"/>
                <w:sz w:val="24"/>
                <w:szCs w:val="24"/>
                <w:lang w:eastAsia="en-IN"/>
              </w:rPr>
            </w:pPr>
          </w:p>
          <w:p w14:paraId="111C2785" w14:textId="2D1A5900" w:rsidR="00B27971" w:rsidRDefault="00B27971" w:rsidP="00B27971">
            <w:pPr>
              <w:rPr>
                <w:rFonts w:ascii="Times New Roman" w:hAnsi="Times New Roman"/>
                <w:sz w:val="24"/>
                <w:szCs w:val="24"/>
                <w:lang w:eastAsia="en-IN"/>
              </w:rPr>
            </w:pPr>
          </w:p>
          <w:p w14:paraId="66D519DB" w14:textId="184DE3FE" w:rsidR="00B27971" w:rsidRDefault="00B27971" w:rsidP="00B27971">
            <w:pPr>
              <w:rPr>
                <w:rFonts w:ascii="Times New Roman" w:hAnsi="Times New Roman"/>
                <w:sz w:val="24"/>
                <w:szCs w:val="24"/>
                <w:lang w:eastAsia="en-IN"/>
              </w:rPr>
            </w:pPr>
          </w:p>
          <w:p w14:paraId="7F303D4B" w14:textId="78AC6506" w:rsidR="00B27971" w:rsidRDefault="00B27971" w:rsidP="00B27971">
            <w:pPr>
              <w:rPr>
                <w:rFonts w:ascii="Times New Roman" w:hAnsi="Times New Roman"/>
                <w:sz w:val="24"/>
                <w:szCs w:val="24"/>
                <w:lang w:eastAsia="en-IN"/>
              </w:rPr>
            </w:pPr>
          </w:p>
          <w:p w14:paraId="77B6FFDC" w14:textId="77777777" w:rsidR="00B27971" w:rsidRDefault="00B27971" w:rsidP="00B27971">
            <w:pPr>
              <w:tabs>
                <w:tab w:val="left" w:pos="2420"/>
              </w:tabs>
              <w:rPr>
                <w:rFonts w:ascii="Times New Roman" w:hAnsi="Times New Roman"/>
                <w:sz w:val="24"/>
                <w:szCs w:val="24"/>
                <w:lang w:eastAsia="en-IN"/>
              </w:rPr>
            </w:pPr>
            <w:r>
              <w:rPr>
                <w:rFonts w:ascii="Times New Roman" w:hAnsi="Times New Roman"/>
                <w:sz w:val="24"/>
                <w:szCs w:val="24"/>
                <w:lang w:eastAsia="en-IN"/>
              </w:rPr>
              <w:tab/>
            </w:r>
          </w:p>
          <w:p w14:paraId="4282A577" w14:textId="77777777" w:rsidR="00B27971" w:rsidRDefault="00B27971" w:rsidP="00B27971">
            <w:pPr>
              <w:tabs>
                <w:tab w:val="left" w:pos="2420"/>
              </w:tabs>
              <w:rPr>
                <w:rFonts w:ascii="Times New Roman" w:hAnsi="Times New Roman"/>
                <w:sz w:val="24"/>
                <w:szCs w:val="24"/>
                <w:lang w:eastAsia="en-IN"/>
              </w:rPr>
            </w:pPr>
          </w:p>
          <w:p w14:paraId="29129A87" w14:textId="77777777" w:rsidR="00B27971" w:rsidRDefault="00B27971" w:rsidP="00B27971">
            <w:pPr>
              <w:tabs>
                <w:tab w:val="left" w:pos="2420"/>
              </w:tabs>
              <w:rPr>
                <w:rFonts w:ascii="Times New Roman" w:hAnsi="Times New Roman"/>
                <w:sz w:val="24"/>
                <w:szCs w:val="24"/>
                <w:lang w:eastAsia="en-IN"/>
              </w:rPr>
            </w:pPr>
          </w:p>
          <w:p w14:paraId="49BEEDC8" w14:textId="77777777" w:rsidR="00B27971" w:rsidRDefault="00B27971" w:rsidP="00B27971">
            <w:pPr>
              <w:tabs>
                <w:tab w:val="left" w:pos="2420"/>
              </w:tabs>
              <w:rPr>
                <w:rFonts w:ascii="Times New Roman" w:hAnsi="Times New Roman"/>
                <w:sz w:val="24"/>
                <w:szCs w:val="24"/>
                <w:lang w:eastAsia="en-IN"/>
              </w:rPr>
            </w:pPr>
          </w:p>
          <w:p w14:paraId="3CB4E919" w14:textId="77777777" w:rsidR="00B27971" w:rsidRDefault="00B27971" w:rsidP="00B27971">
            <w:pPr>
              <w:tabs>
                <w:tab w:val="left" w:pos="2420"/>
              </w:tabs>
              <w:rPr>
                <w:rFonts w:ascii="Times New Roman" w:hAnsi="Times New Roman"/>
                <w:sz w:val="24"/>
                <w:szCs w:val="24"/>
                <w:lang w:eastAsia="en-IN"/>
              </w:rPr>
            </w:pPr>
          </w:p>
          <w:p w14:paraId="035F3CF3" w14:textId="77777777" w:rsidR="00B27971" w:rsidRDefault="00B27971" w:rsidP="00B27971">
            <w:pPr>
              <w:tabs>
                <w:tab w:val="left" w:pos="2420"/>
              </w:tabs>
              <w:rPr>
                <w:rFonts w:ascii="Times New Roman" w:hAnsi="Times New Roman"/>
                <w:sz w:val="24"/>
                <w:szCs w:val="24"/>
                <w:lang w:eastAsia="en-IN"/>
              </w:rPr>
            </w:pPr>
          </w:p>
          <w:p w14:paraId="08AC7DE9" w14:textId="5C670851" w:rsidR="00B27971" w:rsidRPr="00B27971" w:rsidRDefault="00B27971" w:rsidP="00B27971">
            <w:pPr>
              <w:tabs>
                <w:tab w:val="left" w:pos="2420"/>
              </w:tabs>
              <w:rPr>
                <w:rFonts w:ascii="Times New Roman" w:hAnsi="Times New Roman"/>
                <w:sz w:val="24"/>
                <w:szCs w:val="24"/>
                <w:lang w:eastAsia="en-IN"/>
              </w:rPr>
            </w:pP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19CE278B" w14:textId="3BBAAA69"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14CFCF26"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034A9B82"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Connect required value of capacitor in series with R-L load and switch on power supply to note circuit current.</w:t>
            </w:r>
          </w:p>
          <w:p w14:paraId="603C6E44"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095F0EB6" w14:textId="77777777" w:rsidR="00AA3755" w:rsidRPr="00AA3755" w:rsidRDefault="00AA3755" w:rsidP="00AA3755">
            <w:pPr>
              <w:widowControl w:val="0"/>
              <w:suppressAutoHyphens/>
              <w:spacing w:line="264" w:lineRule="auto"/>
              <w:jc w:val="both"/>
              <w:rPr>
                <w:rFonts w:ascii="Times New Roman" w:hAnsi="Times New Roman"/>
                <w:b/>
                <w:bCs/>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Compare theoretical and practical values of PF before connecting the capacitor and after connecting capacitor.</w:t>
            </w:r>
            <w:r w:rsidRPr="00AA3755">
              <w:rPr>
                <w:rFonts w:ascii="Times New Roman" w:hAnsi="Times New Roman"/>
                <w:b/>
                <w:bCs/>
                <w:sz w:val="24"/>
                <w:szCs w:val="24"/>
                <w:lang w:eastAsia="en-IN"/>
              </w:rPr>
              <w:t xml:space="preserve"> </w:t>
            </w:r>
          </w:p>
          <w:p w14:paraId="6F57CA7F" w14:textId="78F91626" w:rsidR="004D52BC" w:rsidRPr="00AA3755" w:rsidRDefault="004D52BC" w:rsidP="00AA3755">
            <w:pPr>
              <w:widowControl w:val="0"/>
              <w:suppressAutoHyphens/>
              <w:spacing w:line="264" w:lineRule="auto"/>
              <w:jc w:val="both"/>
              <w:rPr>
                <w:rFonts w:ascii="Times New Roman" w:hAnsi="Times New Roman"/>
                <w:sz w:val="24"/>
                <w:szCs w:val="24"/>
                <w:lang w:eastAsia="en-IN"/>
              </w:rPr>
            </w:pP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95300" w14:paraId="73071186" w14:textId="77777777" w:rsidTr="00A25C5E">
        <w:tc>
          <w:tcPr>
            <w:tcW w:w="9782" w:type="dxa"/>
          </w:tcPr>
          <w:p w14:paraId="7F2CC178" w14:textId="5DB56440" w:rsidR="00795300" w:rsidRPr="00EE59A2" w:rsidRDefault="00795300" w:rsidP="00795300">
            <w:pPr>
              <w:widowControl w:val="0"/>
              <w:suppressAutoHyphens/>
              <w:spacing w:line="264" w:lineRule="auto"/>
              <w:jc w:val="both"/>
              <w:rPr>
                <w:rFonts w:ascii="Times New Roman" w:hAnsi="Times New Roman"/>
                <w:b/>
                <w:color w:val="BC202E"/>
                <w:sz w:val="24"/>
                <w:szCs w:val="24"/>
              </w:rPr>
            </w:pPr>
            <w:r w:rsidRPr="00EE59A2">
              <w:rPr>
                <w:rFonts w:ascii="Times New Roman" w:hAnsi="Times New Roman"/>
                <w:b/>
                <w:color w:val="BC202E"/>
                <w:sz w:val="24"/>
                <w:szCs w:val="24"/>
              </w:rPr>
              <w:t>Observation Table</w:t>
            </w:r>
            <w:r>
              <w:rPr>
                <w:rFonts w:ascii="Times New Roman" w:hAnsi="Times New Roman"/>
                <w:b/>
                <w:color w:val="BC202E"/>
                <w:sz w:val="24"/>
                <w:szCs w:val="24"/>
              </w:rPr>
              <w:t>:</w:t>
            </w:r>
          </w:p>
        </w:tc>
      </w:tr>
      <w:tr w:rsidR="00795300" w14:paraId="78D458B0" w14:textId="77777777" w:rsidTr="00F6195B">
        <w:trPr>
          <w:trHeight w:val="3680"/>
        </w:trPr>
        <w:tc>
          <w:tcPr>
            <w:tcW w:w="9782" w:type="dxa"/>
          </w:tcPr>
          <w:p w14:paraId="1973E788" w14:textId="3818E00D" w:rsidR="00795300" w:rsidRDefault="00795300" w:rsidP="00795300">
            <w:pPr>
              <w:widowControl w:val="0"/>
              <w:suppressAutoHyphens/>
              <w:spacing w:line="264" w:lineRule="auto"/>
              <w:jc w:val="both"/>
              <w:rPr>
                <w:rFonts w:ascii="Times New Roman" w:hAnsi="Times New Roman"/>
                <w:sz w:val="24"/>
                <w:szCs w:val="24"/>
                <w:lang w:eastAsia="en-IN"/>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948"/>
              <w:gridCol w:w="798"/>
              <w:gridCol w:w="779"/>
              <w:gridCol w:w="696"/>
              <w:gridCol w:w="721"/>
              <w:gridCol w:w="851"/>
              <w:gridCol w:w="847"/>
              <w:gridCol w:w="785"/>
              <w:gridCol w:w="765"/>
              <w:gridCol w:w="785"/>
              <w:gridCol w:w="765"/>
            </w:tblGrid>
            <w:tr w:rsidR="00795300" w:rsidRPr="003E4FCA" w14:paraId="6EFF6760" w14:textId="77777777" w:rsidTr="00427ADD">
              <w:trPr>
                <w:trHeight w:val="1055"/>
              </w:trPr>
              <w:tc>
                <w:tcPr>
                  <w:tcW w:w="623" w:type="dxa"/>
                  <w:vMerge w:val="restart"/>
                  <w:shd w:val="clear" w:color="auto" w:fill="auto"/>
                </w:tcPr>
                <w:p w14:paraId="7BCF4AC7"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Sr</w:t>
                  </w:r>
                  <w:proofErr w:type="spellEnd"/>
                  <w:r w:rsidRPr="003E4FCA">
                    <w:rPr>
                      <w:rFonts w:ascii="Times New Roman" w:hAnsi="Times New Roman"/>
                      <w:sz w:val="24"/>
                      <w:szCs w:val="24"/>
                    </w:rPr>
                    <w:t xml:space="preserve"> No</w:t>
                  </w:r>
                </w:p>
              </w:tc>
              <w:tc>
                <w:tcPr>
                  <w:tcW w:w="948" w:type="dxa"/>
                  <w:vMerge w:val="restart"/>
                  <w:shd w:val="clear" w:color="auto" w:fill="auto"/>
                </w:tcPr>
                <w:p w14:paraId="5A749C98"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1577" w:type="dxa"/>
                  <w:gridSpan w:val="2"/>
                  <w:shd w:val="clear" w:color="auto" w:fill="auto"/>
                </w:tcPr>
                <w:p w14:paraId="46A84710"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417" w:type="dxa"/>
                  <w:gridSpan w:val="2"/>
                  <w:shd w:val="clear" w:color="auto" w:fill="auto"/>
                </w:tcPr>
                <w:p w14:paraId="40BB1478"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Current (mA)</w:t>
                  </w:r>
                </w:p>
              </w:tc>
              <w:tc>
                <w:tcPr>
                  <w:tcW w:w="1698" w:type="dxa"/>
                  <w:gridSpan w:val="2"/>
                  <w:shd w:val="clear" w:color="auto" w:fill="auto"/>
                </w:tcPr>
                <w:p w14:paraId="640D0965"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w:t>
                  </w:r>
                </w:p>
              </w:tc>
              <w:tc>
                <w:tcPr>
                  <w:tcW w:w="1550" w:type="dxa"/>
                  <w:gridSpan w:val="2"/>
                  <w:shd w:val="clear" w:color="auto" w:fill="auto"/>
                </w:tcPr>
                <w:p w14:paraId="632E64AC"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(VA)</w:t>
                  </w:r>
                </w:p>
              </w:tc>
              <w:tc>
                <w:tcPr>
                  <w:tcW w:w="1550" w:type="dxa"/>
                  <w:gridSpan w:val="2"/>
                  <w:shd w:val="clear" w:color="auto" w:fill="auto"/>
                </w:tcPr>
                <w:p w14:paraId="05D8F36E"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p>
              </w:tc>
            </w:tr>
            <w:tr w:rsidR="00795300" w:rsidRPr="003E4FCA" w14:paraId="1E49AAB3" w14:textId="77777777" w:rsidTr="00AA3755">
              <w:trPr>
                <w:trHeight w:val="671"/>
              </w:trPr>
              <w:tc>
                <w:tcPr>
                  <w:tcW w:w="623" w:type="dxa"/>
                  <w:vMerge/>
                  <w:shd w:val="clear" w:color="auto" w:fill="auto"/>
                </w:tcPr>
                <w:p w14:paraId="572DB25A"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948" w:type="dxa"/>
                  <w:vMerge/>
                  <w:shd w:val="clear" w:color="auto" w:fill="auto"/>
                </w:tcPr>
                <w:p w14:paraId="0F2016DE"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798" w:type="dxa"/>
                  <w:shd w:val="clear" w:color="auto" w:fill="auto"/>
                </w:tcPr>
                <w:p w14:paraId="5D19F2E7"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79" w:type="dxa"/>
                  <w:shd w:val="clear" w:color="auto" w:fill="auto"/>
                </w:tcPr>
                <w:p w14:paraId="478860DC"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696" w:type="dxa"/>
                  <w:shd w:val="clear" w:color="auto" w:fill="auto"/>
                </w:tcPr>
                <w:p w14:paraId="55F8A2B3"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21" w:type="dxa"/>
                  <w:shd w:val="clear" w:color="auto" w:fill="auto"/>
                </w:tcPr>
                <w:p w14:paraId="3E869182"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851" w:type="dxa"/>
                  <w:shd w:val="clear" w:color="auto" w:fill="auto"/>
                </w:tcPr>
                <w:p w14:paraId="4B88F1F5"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847" w:type="dxa"/>
                  <w:shd w:val="clear" w:color="auto" w:fill="auto"/>
                </w:tcPr>
                <w:p w14:paraId="5FB713A7"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0D79CABB"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65" w:type="dxa"/>
                  <w:shd w:val="clear" w:color="auto" w:fill="auto"/>
                </w:tcPr>
                <w:p w14:paraId="14633257"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3C8EF53E"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Th</w:t>
                  </w:r>
                  <w:proofErr w:type="spellEnd"/>
                </w:p>
              </w:tc>
              <w:tc>
                <w:tcPr>
                  <w:tcW w:w="765" w:type="dxa"/>
                  <w:shd w:val="clear" w:color="auto" w:fill="auto"/>
                </w:tcPr>
                <w:p w14:paraId="536329DB" w14:textId="77777777" w:rsidR="00795300" w:rsidRPr="003E4FCA" w:rsidRDefault="00795300" w:rsidP="00795300">
                  <w:pPr>
                    <w:widowControl w:val="0"/>
                    <w:autoSpaceDE w:val="0"/>
                    <w:autoSpaceDN w:val="0"/>
                    <w:adjustRightInd w:val="0"/>
                    <w:rPr>
                      <w:rFonts w:ascii="Times New Roman" w:hAnsi="Times New Roman"/>
                      <w:sz w:val="24"/>
                      <w:szCs w:val="24"/>
                    </w:rPr>
                  </w:pPr>
                  <w:proofErr w:type="spellStart"/>
                  <w:r w:rsidRPr="003E4FCA">
                    <w:rPr>
                      <w:rFonts w:ascii="Times New Roman" w:hAnsi="Times New Roman"/>
                      <w:sz w:val="24"/>
                      <w:szCs w:val="24"/>
                    </w:rPr>
                    <w:t>Pr</w:t>
                  </w:r>
                  <w:proofErr w:type="spellEnd"/>
                </w:p>
              </w:tc>
            </w:tr>
            <w:tr w:rsidR="00795300" w:rsidRPr="003E4FCA" w14:paraId="676E083F" w14:textId="77777777" w:rsidTr="00AA3755">
              <w:trPr>
                <w:trHeight w:val="671"/>
              </w:trPr>
              <w:tc>
                <w:tcPr>
                  <w:tcW w:w="623" w:type="dxa"/>
                  <w:shd w:val="clear" w:color="auto" w:fill="auto"/>
                </w:tcPr>
                <w:p w14:paraId="0B265D56"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948" w:type="dxa"/>
                  <w:shd w:val="clear" w:color="auto" w:fill="auto"/>
                </w:tcPr>
                <w:p w14:paraId="59D76A95"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798" w:type="dxa"/>
                  <w:shd w:val="clear" w:color="auto" w:fill="auto"/>
                </w:tcPr>
                <w:p w14:paraId="3820B4C4" w14:textId="59FD46F6" w:rsidR="00795300" w:rsidRPr="003E4FCA" w:rsidRDefault="007A3A37" w:rsidP="00795300">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779" w:type="dxa"/>
                  <w:shd w:val="clear" w:color="auto" w:fill="auto"/>
                </w:tcPr>
                <w:p w14:paraId="59C3867D" w14:textId="74E9D940" w:rsidR="00795300" w:rsidRPr="003E4FCA" w:rsidRDefault="00795300" w:rsidP="00795300">
                  <w:pPr>
                    <w:widowControl w:val="0"/>
                    <w:autoSpaceDE w:val="0"/>
                    <w:autoSpaceDN w:val="0"/>
                    <w:adjustRightInd w:val="0"/>
                    <w:rPr>
                      <w:rFonts w:ascii="Times New Roman" w:hAnsi="Times New Roman"/>
                      <w:sz w:val="24"/>
                      <w:szCs w:val="24"/>
                    </w:rPr>
                  </w:pPr>
                </w:p>
              </w:tc>
              <w:tc>
                <w:tcPr>
                  <w:tcW w:w="696" w:type="dxa"/>
                  <w:shd w:val="clear" w:color="auto" w:fill="auto"/>
                </w:tcPr>
                <w:p w14:paraId="3D0B4798" w14:textId="0E052F8F" w:rsidR="00795300" w:rsidRPr="003E4FCA" w:rsidRDefault="00795300" w:rsidP="00795300">
                  <w:pPr>
                    <w:widowControl w:val="0"/>
                    <w:autoSpaceDE w:val="0"/>
                    <w:autoSpaceDN w:val="0"/>
                    <w:adjustRightInd w:val="0"/>
                    <w:rPr>
                      <w:rFonts w:ascii="Times New Roman" w:hAnsi="Times New Roman"/>
                      <w:sz w:val="24"/>
                      <w:szCs w:val="24"/>
                    </w:rPr>
                  </w:pPr>
                </w:p>
              </w:tc>
              <w:tc>
                <w:tcPr>
                  <w:tcW w:w="721" w:type="dxa"/>
                  <w:shd w:val="clear" w:color="auto" w:fill="auto"/>
                </w:tcPr>
                <w:p w14:paraId="74C6786B" w14:textId="7C2E0F12" w:rsidR="00795300" w:rsidRPr="003E4FCA" w:rsidRDefault="00795300" w:rsidP="00795300">
                  <w:pPr>
                    <w:widowControl w:val="0"/>
                    <w:autoSpaceDE w:val="0"/>
                    <w:autoSpaceDN w:val="0"/>
                    <w:adjustRightInd w:val="0"/>
                    <w:rPr>
                      <w:rFonts w:ascii="Times New Roman" w:hAnsi="Times New Roman"/>
                      <w:sz w:val="24"/>
                      <w:szCs w:val="24"/>
                    </w:rPr>
                  </w:pPr>
                </w:p>
              </w:tc>
              <w:tc>
                <w:tcPr>
                  <w:tcW w:w="851" w:type="dxa"/>
                  <w:shd w:val="clear" w:color="auto" w:fill="auto"/>
                </w:tcPr>
                <w:p w14:paraId="7D0697C7" w14:textId="54CA9E77" w:rsidR="00795300" w:rsidRPr="003E4FCA" w:rsidRDefault="00795300" w:rsidP="00795300">
                  <w:pPr>
                    <w:widowControl w:val="0"/>
                    <w:autoSpaceDE w:val="0"/>
                    <w:autoSpaceDN w:val="0"/>
                    <w:adjustRightInd w:val="0"/>
                    <w:rPr>
                      <w:rFonts w:ascii="Times New Roman" w:hAnsi="Times New Roman"/>
                      <w:sz w:val="24"/>
                      <w:szCs w:val="24"/>
                    </w:rPr>
                  </w:pPr>
                </w:p>
              </w:tc>
              <w:tc>
                <w:tcPr>
                  <w:tcW w:w="847" w:type="dxa"/>
                  <w:shd w:val="clear" w:color="auto" w:fill="auto"/>
                </w:tcPr>
                <w:p w14:paraId="00F9B7B1" w14:textId="41BB9832" w:rsidR="00795300" w:rsidRPr="003E4FCA" w:rsidRDefault="00795300" w:rsidP="00795300">
                  <w:pPr>
                    <w:widowControl w:val="0"/>
                    <w:autoSpaceDE w:val="0"/>
                    <w:autoSpaceDN w:val="0"/>
                    <w:adjustRightInd w:val="0"/>
                    <w:rPr>
                      <w:rFonts w:ascii="Times New Roman" w:hAnsi="Times New Roman"/>
                      <w:sz w:val="24"/>
                      <w:szCs w:val="24"/>
                    </w:rPr>
                  </w:pPr>
                </w:p>
              </w:tc>
              <w:tc>
                <w:tcPr>
                  <w:tcW w:w="785" w:type="dxa"/>
                  <w:shd w:val="clear" w:color="auto" w:fill="auto"/>
                </w:tcPr>
                <w:p w14:paraId="0708A14D" w14:textId="2A05F603" w:rsidR="00795300" w:rsidRPr="003E4FCA" w:rsidRDefault="00795300" w:rsidP="00795300">
                  <w:pPr>
                    <w:widowControl w:val="0"/>
                    <w:autoSpaceDE w:val="0"/>
                    <w:autoSpaceDN w:val="0"/>
                    <w:adjustRightInd w:val="0"/>
                    <w:rPr>
                      <w:rFonts w:ascii="Times New Roman" w:hAnsi="Times New Roman"/>
                      <w:sz w:val="24"/>
                      <w:szCs w:val="24"/>
                    </w:rPr>
                  </w:pPr>
                </w:p>
              </w:tc>
              <w:tc>
                <w:tcPr>
                  <w:tcW w:w="765" w:type="dxa"/>
                  <w:shd w:val="clear" w:color="auto" w:fill="auto"/>
                </w:tcPr>
                <w:p w14:paraId="7120A997" w14:textId="0A4C3E7D" w:rsidR="00795300" w:rsidRPr="003E4FCA" w:rsidRDefault="00795300" w:rsidP="00795300">
                  <w:pPr>
                    <w:widowControl w:val="0"/>
                    <w:autoSpaceDE w:val="0"/>
                    <w:autoSpaceDN w:val="0"/>
                    <w:adjustRightInd w:val="0"/>
                    <w:rPr>
                      <w:rFonts w:ascii="Times New Roman" w:hAnsi="Times New Roman"/>
                      <w:sz w:val="24"/>
                      <w:szCs w:val="24"/>
                    </w:rPr>
                  </w:pPr>
                </w:p>
              </w:tc>
              <w:tc>
                <w:tcPr>
                  <w:tcW w:w="785" w:type="dxa"/>
                  <w:shd w:val="clear" w:color="auto" w:fill="auto"/>
                </w:tcPr>
                <w:p w14:paraId="0D16E80D" w14:textId="2DE376AB" w:rsidR="00795300" w:rsidRPr="003E4FCA" w:rsidRDefault="00795300" w:rsidP="00795300">
                  <w:pPr>
                    <w:widowControl w:val="0"/>
                    <w:autoSpaceDE w:val="0"/>
                    <w:autoSpaceDN w:val="0"/>
                    <w:adjustRightInd w:val="0"/>
                    <w:rPr>
                      <w:rFonts w:ascii="Times New Roman" w:hAnsi="Times New Roman"/>
                      <w:sz w:val="24"/>
                      <w:szCs w:val="24"/>
                    </w:rPr>
                  </w:pPr>
                </w:p>
              </w:tc>
              <w:tc>
                <w:tcPr>
                  <w:tcW w:w="765" w:type="dxa"/>
                  <w:shd w:val="clear" w:color="auto" w:fill="auto"/>
                </w:tcPr>
                <w:p w14:paraId="42D10307" w14:textId="2442B340" w:rsidR="00795300" w:rsidRPr="003E4FCA" w:rsidRDefault="00795300" w:rsidP="00795300">
                  <w:pPr>
                    <w:widowControl w:val="0"/>
                    <w:autoSpaceDE w:val="0"/>
                    <w:autoSpaceDN w:val="0"/>
                    <w:adjustRightInd w:val="0"/>
                    <w:rPr>
                      <w:rFonts w:ascii="Times New Roman" w:hAnsi="Times New Roman"/>
                      <w:sz w:val="24"/>
                      <w:szCs w:val="24"/>
                    </w:rPr>
                  </w:pPr>
                </w:p>
              </w:tc>
            </w:tr>
            <w:tr w:rsidR="00795300" w:rsidRPr="003E4FCA" w14:paraId="38E8DC2D" w14:textId="77777777" w:rsidTr="00AA3755">
              <w:trPr>
                <w:trHeight w:val="633"/>
              </w:trPr>
              <w:tc>
                <w:tcPr>
                  <w:tcW w:w="623" w:type="dxa"/>
                  <w:shd w:val="clear" w:color="auto" w:fill="auto"/>
                </w:tcPr>
                <w:p w14:paraId="033F3786"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948" w:type="dxa"/>
                  <w:shd w:val="clear" w:color="auto" w:fill="auto"/>
                </w:tcPr>
                <w:p w14:paraId="2B41D2F8"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798" w:type="dxa"/>
                  <w:shd w:val="clear" w:color="auto" w:fill="auto"/>
                </w:tcPr>
                <w:p w14:paraId="17472BEC" w14:textId="3F2C2480" w:rsidR="00795300" w:rsidRPr="003E4FCA" w:rsidRDefault="007A3A37" w:rsidP="00795300">
                  <w:pPr>
                    <w:widowControl w:val="0"/>
                    <w:autoSpaceDE w:val="0"/>
                    <w:autoSpaceDN w:val="0"/>
                    <w:adjustRightInd w:val="0"/>
                    <w:rPr>
                      <w:rFonts w:ascii="Times New Roman" w:hAnsi="Times New Roman"/>
                      <w:sz w:val="24"/>
                      <w:szCs w:val="24"/>
                    </w:rPr>
                  </w:pPr>
                  <w:r>
                    <w:rPr>
                      <w:rFonts w:ascii="Times New Roman" w:hAnsi="Times New Roman"/>
                      <w:sz w:val="24"/>
                      <w:szCs w:val="24"/>
                    </w:rPr>
                    <w:t>50</w:t>
                  </w:r>
                </w:p>
              </w:tc>
              <w:tc>
                <w:tcPr>
                  <w:tcW w:w="779" w:type="dxa"/>
                  <w:shd w:val="clear" w:color="auto" w:fill="auto"/>
                </w:tcPr>
                <w:p w14:paraId="206CAD37" w14:textId="4A406A81" w:rsidR="00795300" w:rsidRPr="003E4FCA" w:rsidRDefault="00795300" w:rsidP="00795300">
                  <w:pPr>
                    <w:widowControl w:val="0"/>
                    <w:autoSpaceDE w:val="0"/>
                    <w:autoSpaceDN w:val="0"/>
                    <w:adjustRightInd w:val="0"/>
                    <w:rPr>
                      <w:rFonts w:ascii="Times New Roman" w:hAnsi="Times New Roman"/>
                      <w:sz w:val="24"/>
                      <w:szCs w:val="24"/>
                    </w:rPr>
                  </w:pPr>
                </w:p>
              </w:tc>
              <w:tc>
                <w:tcPr>
                  <w:tcW w:w="696" w:type="dxa"/>
                  <w:shd w:val="clear" w:color="auto" w:fill="auto"/>
                </w:tcPr>
                <w:p w14:paraId="043DDE77" w14:textId="39D3D31D" w:rsidR="00795300" w:rsidRPr="003E4FCA" w:rsidRDefault="00795300" w:rsidP="00795300">
                  <w:pPr>
                    <w:widowControl w:val="0"/>
                    <w:autoSpaceDE w:val="0"/>
                    <w:autoSpaceDN w:val="0"/>
                    <w:adjustRightInd w:val="0"/>
                    <w:rPr>
                      <w:rFonts w:ascii="Times New Roman" w:hAnsi="Times New Roman"/>
                      <w:sz w:val="24"/>
                      <w:szCs w:val="24"/>
                    </w:rPr>
                  </w:pPr>
                </w:p>
              </w:tc>
              <w:tc>
                <w:tcPr>
                  <w:tcW w:w="721" w:type="dxa"/>
                  <w:shd w:val="clear" w:color="auto" w:fill="auto"/>
                </w:tcPr>
                <w:p w14:paraId="548C39A5" w14:textId="53C4A3FC" w:rsidR="00795300" w:rsidRPr="003E4FCA" w:rsidRDefault="00795300" w:rsidP="00795300">
                  <w:pPr>
                    <w:widowControl w:val="0"/>
                    <w:autoSpaceDE w:val="0"/>
                    <w:autoSpaceDN w:val="0"/>
                    <w:adjustRightInd w:val="0"/>
                    <w:rPr>
                      <w:rFonts w:ascii="Times New Roman" w:hAnsi="Times New Roman"/>
                      <w:sz w:val="24"/>
                      <w:szCs w:val="24"/>
                    </w:rPr>
                  </w:pPr>
                </w:p>
              </w:tc>
              <w:tc>
                <w:tcPr>
                  <w:tcW w:w="851" w:type="dxa"/>
                  <w:shd w:val="clear" w:color="auto" w:fill="auto"/>
                </w:tcPr>
                <w:p w14:paraId="228C548C" w14:textId="3DFDFC4B" w:rsidR="00795300" w:rsidRPr="003E4FCA" w:rsidRDefault="00795300" w:rsidP="00795300">
                  <w:pPr>
                    <w:widowControl w:val="0"/>
                    <w:autoSpaceDE w:val="0"/>
                    <w:autoSpaceDN w:val="0"/>
                    <w:adjustRightInd w:val="0"/>
                    <w:rPr>
                      <w:rFonts w:ascii="Times New Roman" w:hAnsi="Times New Roman"/>
                      <w:sz w:val="24"/>
                      <w:szCs w:val="24"/>
                    </w:rPr>
                  </w:pPr>
                </w:p>
              </w:tc>
              <w:tc>
                <w:tcPr>
                  <w:tcW w:w="847" w:type="dxa"/>
                  <w:shd w:val="clear" w:color="auto" w:fill="auto"/>
                </w:tcPr>
                <w:p w14:paraId="7C943E05" w14:textId="7B210D09" w:rsidR="00795300" w:rsidRPr="003E4FCA" w:rsidRDefault="00795300" w:rsidP="00795300">
                  <w:pPr>
                    <w:widowControl w:val="0"/>
                    <w:autoSpaceDE w:val="0"/>
                    <w:autoSpaceDN w:val="0"/>
                    <w:adjustRightInd w:val="0"/>
                    <w:rPr>
                      <w:rFonts w:ascii="Times New Roman" w:hAnsi="Times New Roman"/>
                      <w:sz w:val="24"/>
                      <w:szCs w:val="24"/>
                    </w:rPr>
                  </w:pPr>
                </w:p>
              </w:tc>
              <w:tc>
                <w:tcPr>
                  <w:tcW w:w="785" w:type="dxa"/>
                  <w:shd w:val="clear" w:color="auto" w:fill="auto"/>
                </w:tcPr>
                <w:p w14:paraId="5E1C4ABD" w14:textId="7664265F" w:rsidR="00795300" w:rsidRPr="003E4FCA" w:rsidRDefault="00795300" w:rsidP="00795300">
                  <w:pPr>
                    <w:widowControl w:val="0"/>
                    <w:autoSpaceDE w:val="0"/>
                    <w:autoSpaceDN w:val="0"/>
                    <w:adjustRightInd w:val="0"/>
                    <w:rPr>
                      <w:rFonts w:ascii="Times New Roman" w:hAnsi="Times New Roman"/>
                      <w:sz w:val="24"/>
                      <w:szCs w:val="24"/>
                    </w:rPr>
                  </w:pPr>
                </w:p>
              </w:tc>
              <w:tc>
                <w:tcPr>
                  <w:tcW w:w="765" w:type="dxa"/>
                  <w:shd w:val="clear" w:color="auto" w:fill="auto"/>
                </w:tcPr>
                <w:p w14:paraId="7E6C177D" w14:textId="31F746CE" w:rsidR="00795300" w:rsidRPr="003E4FCA" w:rsidRDefault="00795300" w:rsidP="00795300">
                  <w:pPr>
                    <w:widowControl w:val="0"/>
                    <w:autoSpaceDE w:val="0"/>
                    <w:autoSpaceDN w:val="0"/>
                    <w:adjustRightInd w:val="0"/>
                    <w:rPr>
                      <w:rFonts w:ascii="Times New Roman" w:hAnsi="Times New Roman"/>
                      <w:sz w:val="24"/>
                      <w:szCs w:val="24"/>
                    </w:rPr>
                  </w:pPr>
                </w:p>
              </w:tc>
              <w:tc>
                <w:tcPr>
                  <w:tcW w:w="785" w:type="dxa"/>
                  <w:shd w:val="clear" w:color="auto" w:fill="auto"/>
                </w:tcPr>
                <w:p w14:paraId="13CE06A8" w14:textId="718C6478" w:rsidR="00795300" w:rsidRPr="003E4FCA" w:rsidRDefault="00795300" w:rsidP="00795300">
                  <w:pPr>
                    <w:widowControl w:val="0"/>
                    <w:autoSpaceDE w:val="0"/>
                    <w:autoSpaceDN w:val="0"/>
                    <w:adjustRightInd w:val="0"/>
                    <w:rPr>
                      <w:rFonts w:ascii="Times New Roman" w:hAnsi="Times New Roman"/>
                      <w:sz w:val="24"/>
                      <w:szCs w:val="24"/>
                    </w:rPr>
                  </w:pPr>
                </w:p>
              </w:tc>
              <w:tc>
                <w:tcPr>
                  <w:tcW w:w="765" w:type="dxa"/>
                  <w:shd w:val="clear" w:color="auto" w:fill="auto"/>
                </w:tcPr>
                <w:p w14:paraId="61E21267" w14:textId="77FE4AE6" w:rsidR="00795300" w:rsidRPr="003E4FCA" w:rsidRDefault="00795300" w:rsidP="00795300">
                  <w:pPr>
                    <w:widowControl w:val="0"/>
                    <w:autoSpaceDE w:val="0"/>
                    <w:autoSpaceDN w:val="0"/>
                    <w:adjustRightInd w:val="0"/>
                    <w:rPr>
                      <w:rFonts w:ascii="Times New Roman" w:hAnsi="Times New Roman"/>
                      <w:sz w:val="24"/>
                      <w:szCs w:val="24"/>
                    </w:rPr>
                  </w:pPr>
                </w:p>
              </w:tc>
            </w:tr>
          </w:tbl>
          <w:p w14:paraId="7DE29753" w14:textId="4E5FAC09" w:rsidR="00795300" w:rsidRPr="007609F2" w:rsidRDefault="00795300" w:rsidP="00795300">
            <w:pPr>
              <w:widowControl w:val="0"/>
              <w:suppressAutoHyphens/>
              <w:spacing w:line="264" w:lineRule="auto"/>
              <w:jc w:val="both"/>
              <w:rPr>
                <w:rFonts w:ascii="Times New Roman" w:hAnsi="Times New Roman"/>
                <w:sz w:val="24"/>
                <w:szCs w:val="24"/>
                <w:lang w:eastAsia="en-IN"/>
              </w:rPr>
            </w:pPr>
          </w:p>
        </w:tc>
      </w:tr>
      <w:tr w:rsidR="00F6195B" w14:paraId="7D520EA2" w14:textId="77777777" w:rsidTr="00795300">
        <w:trPr>
          <w:trHeight w:val="4058"/>
        </w:trPr>
        <w:tc>
          <w:tcPr>
            <w:tcW w:w="9782" w:type="dxa"/>
          </w:tcPr>
          <w:p w14:paraId="74FA0052" w14:textId="77777777" w:rsidR="00F6195B" w:rsidRPr="00795300" w:rsidRDefault="00F6195B" w:rsidP="00F6195B">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Sample </w:t>
            </w:r>
            <w:r w:rsidRPr="00795300">
              <w:rPr>
                <w:rFonts w:ascii="Times New Roman" w:hAnsi="Times New Roman"/>
                <w:b/>
                <w:color w:val="BC202E"/>
                <w:sz w:val="24"/>
                <w:szCs w:val="24"/>
              </w:rPr>
              <w:t xml:space="preserve">Calculations: </w:t>
            </w:r>
          </w:p>
          <w:p w14:paraId="35EB3251" w14:textId="77777777" w:rsidR="00F6195B" w:rsidRDefault="00F6195B" w:rsidP="00F6195B">
            <w:pPr>
              <w:widowControl w:val="0"/>
              <w:suppressAutoHyphens/>
              <w:spacing w:line="264" w:lineRule="auto"/>
              <w:jc w:val="both"/>
              <w:rPr>
                <w:rFonts w:ascii="Times New Roman" w:hAnsi="Times New Roman"/>
                <w:b/>
                <w:sz w:val="24"/>
                <w:szCs w:val="24"/>
              </w:rPr>
            </w:pPr>
            <w:r>
              <w:rPr>
                <w:rFonts w:ascii="Times New Roman" w:hAnsi="Times New Roman"/>
                <w:sz w:val="24"/>
                <w:szCs w:val="24"/>
                <w:lang w:eastAsia="en-IN"/>
              </w:rPr>
              <w:t>Theoretical Calculations to find circuit current and PF of the inductive load:</w:t>
            </w:r>
          </w:p>
          <w:p w14:paraId="1AF60FE4" w14:textId="77777777" w:rsidR="00F6195B" w:rsidRDefault="00F6195B" w:rsidP="00F6195B">
            <w:pPr>
              <w:widowControl w:val="0"/>
              <w:suppressAutoHyphens/>
              <w:spacing w:line="264" w:lineRule="auto"/>
              <w:jc w:val="both"/>
              <w:rPr>
                <w:rFonts w:ascii="Times New Roman" w:hAnsi="Times New Roman"/>
                <w:b/>
                <w:sz w:val="24"/>
                <w:szCs w:val="24"/>
              </w:rPr>
            </w:pPr>
          </w:p>
          <w:p w14:paraId="6CCC55B9" w14:textId="77777777" w:rsidR="00F6195B" w:rsidRDefault="00F6195B" w:rsidP="00F6195B">
            <w:pPr>
              <w:widowControl w:val="0"/>
              <w:suppressAutoHyphens/>
              <w:spacing w:line="264" w:lineRule="auto"/>
              <w:jc w:val="both"/>
              <w:rPr>
                <w:rFonts w:ascii="Times New Roman" w:hAnsi="Times New Roman"/>
                <w:b/>
                <w:sz w:val="24"/>
                <w:szCs w:val="24"/>
              </w:rPr>
            </w:pPr>
          </w:p>
          <w:p w14:paraId="76018760" w14:textId="77777777" w:rsidR="00F6195B" w:rsidRDefault="00F6195B" w:rsidP="00F6195B">
            <w:pPr>
              <w:widowControl w:val="0"/>
              <w:suppressAutoHyphens/>
              <w:spacing w:line="264" w:lineRule="auto"/>
              <w:jc w:val="both"/>
              <w:rPr>
                <w:rFonts w:ascii="Times New Roman" w:hAnsi="Times New Roman"/>
                <w:b/>
                <w:sz w:val="24"/>
                <w:szCs w:val="24"/>
              </w:rPr>
            </w:pPr>
          </w:p>
          <w:p w14:paraId="33B360BE" w14:textId="77777777" w:rsidR="00F6195B" w:rsidRDefault="00F6195B" w:rsidP="00F6195B">
            <w:pPr>
              <w:widowControl w:val="0"/>
              <w:suppressAutoHyphens/>
              <w:spacing w:line="264" w:lineRule="auto"/>
              <w:jc w:val="both"/>
              <w:rPr>
                <w:rFonts w:ascii="Times New Roman" w:hAnsi="Times New Roman"/>
                <w:b/>
                <w:sz w:val="24"/>
                <w:szCs w:val="24"/>
              </w:rPr>
            </w:pPr>
          </w:p>
          <w:p w14:paraId="03931E09" w14:textId="77777777" w:rsidR="00F6195B" w:rsidRDefault="00F6195B" w:rsidP="00F6195B">
            <w:pPr>
              <w:widowControl w:val="0"/>
              <w:suppressAutoHyphens/>
              <w:spacing w:line="264" w:lineRule="auto"/>
              <w:jc w:val="both"/>
              <w:rPr>
                <w:rFonts w:ascii="Times New Roman" w:hAnsi="Times New Roman"/>
                <w:b/>
                <w:sz w:val="24"/>
                <w:szCs w:val="24"/>
              </w:rPr>
            </w:pPr>
          </w:p>
          <w:p w14:paraId="3DF3FDE9" w14:textId="77777777" w:rsidR="00F6195B" w:rsidRDefault="00F6195B" w:rsidP="00F6195B">
            <w:pPr>
              <w:widowControl w:val="0"/>
              <w:suppressAutoHyphens/>
              <w:spacing w:line="264" w:lineRule="auto"/>
              <w:jc w:val="both"/>
              <w:rPr>
                <w:rFonts w:ascii="Times New Roman" w:hAnsi="Times New Roman"/>
                <w:b/>
                <w:sz w:val="24"/>
                <w:szCs w:val="24"/>
              </w:rPr>
            </w:pPr>
          </w:p>
          <w:p w14:paraId="5460A7CA" w14:textId="77777777" w:rsidR="00F6195B" w:rsidRDefault="00F6195B" w:rsidP="00F6195B">
            <w:pPr>
              <w:widowControl w:val="0"/>
              <w:suppressAutoHyphens/>
              <w:spacing w:line="264" w:lineRule="auto"/>
              <w:jc w:val="both"/>
              <w:rPr>
                <w:rFonts w:ascii="Times New Roman" w:hAnsi="Times New Roman"/>
                <w:b/>
                <w:sz w:val="24"/>
                <w:szCs w:val="24"/>
              </w:rPr>
            </w:pPr>
          </w:p>
          <w:p w14:paraId="1B11C98D" w14:textId="77777777" w:rsidR="00F6195B" w:rsidRDefault="00F6195B" w:rsidP="00F6195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Practical calculations to find PF of the inductive load:</w:t>
            </w:r>
          </w:p>
          <w:p w14:paraId="146DDF8C" w14:textId="77777777" w:rsidR="00F6195B" w:rsidRDefault="00F6195B" w:rsidP="00F6195B">
            <w:pPr>
              <w:widowControl w:val="0"/>
              <w:suppressAutoHyphens/>
              <w:spacing w:line="264" w:lineRule="auto"/>
              <w:jc w:val="both"/>
              <w:rPr>
                <w:rFonts w:ascii="Times New Roman" w:hAnsi="Times New Roman"/>
                <w:b/>
                <w:sz w:val="24"/>
                <w:szCs w:val="24"/>
              </w:rPr>
            </w:pPr>
          </w:p>
          <w:p w14:paraId="5625AF9C" w14:textId="77777777" w:rsidR="00F6195B" w:rsidRDefault="00F6195B" w:rsidP="00F6195B">
            <w:pPr>
              <w:widowControl w:val="0"/>
              <w:suppressAutoHyphens/>
              <w:spacing w:line="264" w:lineRule="auto"/>
              <w:jc w:val="both"/>
              <w:rPr>
                <w:rFonts w:ascii="Times New Roman" w:hAnsi="Times New Roman"/>
                <w:b/>
                <w:sz w:val="24"/>
                <w:szCs w:val="24"/>
              </w:rPr>
            </w:pPr>
          </w:p>
          <w:p w14:paraId="7ECEE4E3" w14:textId="77777777" w:rsidR="00F6195B" w:rsidRDefault="00F6195B" w:rsidP="00F6195B">
            <w:pPr>
              <w:widowControl w:val="0"/>
              <w:suppressAutoHyphens/>
              <w:spacing w:line="264" w:lineRule="auto"/>
              <w:jc w:val="both"/>
              <w:rPr>
                <w:rFonts w:ascii="Times New Roman" w:hAnsi="Times New Roman"/>
                <w:b/>
                <w:sz w:val="24"/>
                <w:szCs w:val="24"/>
              </w:rPr>
            </w:pPr>
          </w:p>
          <w:p w14:paraId="4C9D48D6" w14:textId="3C4E0968" w:rsidR="00F6195B" w:rsidRDefault="00F6195B" w:rsidP="00F6195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lastRenderedPageBreak/>
              <w:t xml:space="preserve">Calculations to find value of the capacitor to be connected </w:t>
            </w:r>
            <w:r w:rsidR="007A3A37">
              <w:rPr>
                <w:rFonts w:ascii="Times New Roman" w:hAnsi="Times New Roman"/>
                <w:sz w:val="24"/>
                <w:szCs w:val="24"/>
                <w:lang w:eastAsia="en-IN"/>
              </w:rPr>
              <w:t xml:space="preserve">with </w:t>
            </w:r>
            <w:r>
              <w:rPr>
                <w:rFonts w:ascii="Times New Roman" w:hAnsi="Times New Roman"/>
                <w:sz w:val="24"/>
                <w:szCs w:val="24"/>
                <w:lang w:eastAsia="en-IN"/>
              </w:rPr>
              <w:t>the load:</w:t>
            </w:r>
          </w:p>
          <w:p w14:paraId="490025DD" w14:textId="77777777" w:rsidR="00F6195B" w:rsidRDefault="00F6195B" w:rsidP="00F6195B">
            <w:pPr>
              <w:widowControl w:val="0"/>
              <w:suppressAutoHyphens/>
              <w:spacing w:line="264" w:lineRule="auto"/>
              <w:jc w:val="both"/>
              <w:rPr>
                <w:rFonts w:ascii="Times New Roman" w:hAnsi="Times New Roman"/>
                <w:b/>
                <w:sz w:val="24"/>
                <w:szCs w:val="24"/>
              </w:rPr>
            </w:pPr>
          </w:p>
          <w:p w14:paraId="25B96D3F" w14:textId="77777777" w:rsidR="00F6195B" w:rsidRDefault="00F6195B" w:rsidP="00F6195B">
            <w:pPr>
              <w:widowControl w:val="0"/>
              <w:suppressAutoHyphens/>
              <w:spacing w:line="264" w:lineRule="auto"/>
              <w:jc w:val="both"/>
              <w:rPr>
                <w:rFonts w:ascii="Times New Roman" w:hAnsi="Times New Roman"/>
                <w:b/>
                <w:sz w:val="24"/>
                <w:szCs w:val="24"/>
              </w:rPr>
            </w:pPr>
          </w:p>
          <w:p w14:paraId="55A0DB2F" w14:textId="77777777" w:rsidR="00F6195B" w:rsidRDefault="00F6195B" w:rsidP="00F6195B">
            <w:pPr>
              <w:widowControl w:val="0"/>
              <w:suppressAutoHyphens/>
              <w:spacing w:line="264" w:lineRule="auto"/>
              <w:jc w:val="both"/>
              <w:rPr>
                <w:rFonts w:ascii="Times New Roman" w:hAnsi="Times New Roman"/>
                <w:b/>
                <w:sz w:val="24"/>
                <w:szCs w:val="24"/>
              </w:rPr>
            </w:pPr>
          </w:p>
          <w:p w14:paraId="170576FD" w14:textId="77777777" w:rsidR="00F6195B" w:rsidRDefault="00F6195B" w:rsidP="00F6195B">
            <w:pPr>
              <w:widowControl w:val="0"/>
              <w:suppressAutoHyphens/>
              <w:spacing w:line="264" w:lineRule="auto"/>
              <w:jc w:val="both"/>
              <w:rPr>
                <w:rFonts w:ascii="Times New Roman" w:hAnsi="Times New Roman"/>
                <w:b/>
                <w:sz w:val="24"/>
                <w:szCs w:val="24"/>
              </w:rPr>
            </w:pPr>
          </w:p>
          <w:p w14:paraId="47B28461" w14:textId="77777777" w:rsidR="00F6195B" w:rsidRDefault="00F6195B" w:rsidP="00F6195B">
            <w:pPr>
              <w:widowControl w:val="0"/>
              <w:suppressAutoHyphens/>
              <w:spacing w:line="264" w:lineRule="auto"/>
              <w:jc w:val="both"/>
              <w:rPr>
                <w:rFonts w:ascii="Times New Roman" w:hAnsi="Times New Roman"/>
                <w:b/>
                <w:sz w:val="24"/>
                <w:szCs w:val="24"/>
              </w:rPr>
            </w:pPr>
          </w:p>
          <w:p w14:paraId="268D471F" w14:textId="77777777" w:rsidR="00F6195B" w:rsidRDefault="00F6195B" w:rsidP="00F6195B">
            <w:pPr>
              <w:widowControl w:val="0"/>
              <w:suppressAutoHyphens/>
              <w:spacing w:line="264" w:lineRule="auto"/>
              <w:jc w:val="both"/>
              <w:rPr>
                <w:rFonts w:ascii="Times New Roman" w:hAnsi="Times New Roman"/>
                <w:b/>
                <w:sz w:val="24"/>
                <w:szCs w:val="24"/>
              </w:rPr>
            </w:pPr>
          </w:p>
          <w:p w14:paraId="14EE277D" w14:textId="77777777" w:rsidR="00F6195B" w:rsidRDefault="00F6195B" w:rsidP="00F6195B">
            <w:pPr>
              <w:widowControl w:val="0"/>
              <w:suppressAutoHyphens/>
              <w:spacing w:line="264" w:lineRule="auto"/>
              <w:jc w:val="both"/>
              <w:rPr>
                <w:rFonts w:ascii="Times New Roman" w:hAnsi="Times New Roman"/>
                <w:b/>
                <w:sz w:val="24"/>
                <w:szCs w:val="24"/>
              </w:rPr>
            </w:pPr>
          </w:p>
          <w:p w14:paraId="0F6D94DE" w14:textId="77777777" w:rsidR="00F6195B" w:rsidRDefault="00F6195B" w:rsidP="00F6195B">
            <w:pPr>
              <w:widowControl w:val="0"/>
              <w:suppressAutoHyphens/>
              <w:spacing w:line="264" w:lineRule="auto"/>
              <w:jc w:val="both"/>
              <w:rPr>
                <w:rFonts w:ascii="Times New Roman" w:hAnsi="Times New Roman"/>
                <w:b/>
                <w:sz w:val="24"/>
                <w:szCs w:val="24"/>
              </w:rPr>
            </w:pPr>
          </w:p>
          <w:p w14:paraId="30530E22" w14:textId="77777777" w:rsidR="00F6195B" w:rsidRDefault="00F6195B" w:rsidP="00F6195B">
            <w:pPr>
              <w:widowControl w:val="0"/>
              <w:suppressAutoHyphens/>
              <w:spacing w:line="264" w:lineRule="auto"/>
              <w:jc w:val="both"/>
              <w:rPr>
                <w:rFonts w:ascii="Times New Roman" w:hAnsi="Times New Roman"/>
                <w:sz w:val="24"/>
                <w:szCs w:val="24"/>
                <w:lang w:eastAsia="en-IN"/>
              </w:rPr>
            </w:pPr>
          </w:p>
        </w:tc>
      </w:tr>
      <w:tr w:rsidR="00F6195B" w14:paraId="7852E13D" w14:textId="77777777" w:rsidTr="00795300">
        <w:trPr>
          <w:trHeight w:val="323"/>
        </w:trPr>
        <w:tc>
          <w:tcPr>
            <w:tcW w:w="9782" w:type="dxa"/>
          </w:tcPr>
          <w:p w14:paraId="2E7C79A1" w14:textId="4B027A04" w:rsidR="00F6195B" w:rsidRDefault="00F6195B" w:rsidP="00F6195B">
            <w:pPr>
              <w:widowControl w:val="0"/>
              <w:suppressAutoHyphens/>
              <w:spacing w:line="264" w:lineRule="auto"/>
              <w:jc w:val="both"/>
              <w:rPr>
                <w:rFonts w:ascii="Times New Roman" w:hAnsi="Times New Roman"/>
                <w:sz w:val="24"/>
                <w:szCs w:val="24"/>
                <w:lang w:eastAsia="en-IN"/>
              </w:rPr>
            </w:pPr>
            <w:r w:rsidRPr="00795300">
              <w:rPr>
                <w:rFonts w:ascii="Times New Roman" w:hAnsi="Times New Roman"/>
                <w:b/>
                <w:color w:val="BC202E"/>
                <w:sz w:val="24"/>
                <w:szCs w:val="24"/>
              </w:rPr>
              <w:lastRenderedPageBreak/>
              <w:t>Output Snap shots:</w:t>
            </w:r>
          </w:p>
        </w:tc>
      </w:tr>
      <w:tr w:rsidR="00F6195B" w14:paraId="3F019EC2" w14:textId="77777777" w:rsidTr="006A7197">
        <w:trPr>
          <w:trHeight w:val="2312"/>
        </w:trPr>
        <w:tc>
          <w:tcPr>
            <w:tcW w:w="9782" w:type="dxa"/>
          </w:tcPr>
          <w:p w14:paraId="292DFF89"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722DD2D4"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47446CF8"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77844B80"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30722C2D"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7F45053D"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5879A14B" w14:textId="0E56CDD7" w:rsidR="00F6195B" w:rsidRDefault="00F6195B" w:rsidP="00F6195B">
            <w:pPr>
              <w:widowControl w:val="0"/>
              <w:suppressAutoHyphens/>
              <w:spacing w:line="264" w:lineRule="auto"/>
              <w:jc w:val="both"/>
              <w:rPr>
                <w:rFonts w:ascii="Times New Roman" w:hAnsi="Times New Roman"/>
                <w:sz w:val="24"/>
                <w:szCs w:val="24"/>
                <w:lang w:eastAsia="en-IN"/>
              </w:rPr>
            </w:pPr>
          </w:p>
          <w:p w14:paraId="33235D77" w14:textId="6EC56616" w:rsidR="00F6195B" w:rsidRDefault="00F6195B" w:rsidP="00F6195B">
            <w:pPr>
              <w:widowControl w:val="0"/>
              <w:suppressAutoHyphens/>
              <w:spacing w:line="264" w:lineRule="auto"/>
              <w:jc w:val="both"/>
              <w:rPr>
                <w:rFonts w:ascii="Times New Roman" w:hAnsi="Times New Roman"/>
                <w:sz w:val="24"/>
                <w:szCs w:val="24"/>
                <w:lang w:eastAsia="en-IN"/>
              </w:rPr>
            </w:pPr>
          </w:p>
          <w:p w14:paraId="25EA3B40" w14:textId="25EFD766" w:rsidR="00F6195B" w:rsidRDefault="00F6195B" w:rsidP="00F6195B">
            <w:pPr>
              <w:widowControl w:val="0"/>
              <w:suppressAutoHyphens/>
              <w:spacing w:line="264" w:lineRule="auto"/>
              <w:jc w:val="both"/>
              <w:rPr>
                <w:rFonts w:ascii="Times New Roman" w:hAnsi="Times New Roman"/>
                <w:sz w:val="24"/>
                <w:szCs w:val="24"/>
                <w:lang w:eastAsia="en-IN"/>
              </w:rPr>
            </w:pPr>
          </w:p>
          <w:p w14:paraId="7D273307" w14:textId="63DD7E9D" w:rsidR="00F6195B" w:rsidRDefault="00F6195B" w:rsidP="00F6195B">
            <w:pPr>
              <w:widowControl w:val="0"/>
              <w:suppressAutoHyphens/>
              <w:spacing w:line="264" w:lineRule="auto"/>
              <w:jc w:val="both"/>
              <w:rPr>
                <w:rFonts w:ascii="Times New Roman" w:hAnsi="Times New Roman"/>
                <w:sz w:val="24"/>
                <w:szCs w:val="24"/>
                <w:lang w:eastAsia="en-IN"/>
              </w:rPr>
            </w:pPr>
          </w:p>
          <w:p w14:paraId="434F3C9A" w14:textId="51D4CB8B" w:rsidR="00F6195B" w:rsidRDefault="00F6195B" w:rsidP="00F6195B">
            <w:pPr>
              <w:widowControl w:val="0"/>
              <w:suppressAutoHyphens/>
              <w:spacing w:line="264" w:lineRule="auto"/>
              <w:jc w:val="both"/>
              <w:rPr>
                <w:rFonts w:ascii="Times New Roman" w:hAnsi="Times New Roman"/>
                <w:sz w:val="24"/>
                <w:szCs w:val="24"/>
                <w:lang w:eastAsia="en-IN"/>
              </w:rPr>
            </w:pPr>
          </w:p>
          <w:p w14:paraId="6B91670A" w14:textId="442AD8C7" w:rsidR="00F6195B" w:rsidRDefault="00F6195B" w:rsidP="00F6195B">
            <w:pPr>
              <w:widowControl w:val="0"/>
              <w:suppressAutoHyphens/>
              <w:spacing w:line="264" w:lineRule="auto"/>
              <w:jc w:val="both"/>
              <w:rPr>
                <w:rFonts w:ascii="Times New Roman" w:hAnsi="Times New Roman"/>
                <w:sz w:val="24"/>
                <w:szCs w:val="24"/>
                <w:lang w:eastAsia="en-IN"/>
              </w:rPr>
            </w:pPr>
          </w:p>
          <w:p w14:paraId="3ACB24BB" w14:textId="1E4CFCFE" w:rsidR="00F6195B" w:rsidRDefault="00F6195B" w:rsidP="00F6195B">
            <w:pPr>
              <w:widowControl w:val="0"/>
              <w:suppressAutoHyphens/>
              <w:spacing w:line="264" w:lineRule="auto"/>
              <w:jc w:val="both"/>
              <w:rPr>
                <w:rFonts w:ascii="Times New Roman" w:hAnsi="Times New Roman"/>
                <w:sz w:val="24"/>
                <w:szCs w:val="24"/>
                <w:lang w:eastAsia="en-IN"/>
              </w:rPr>
            </w:pPr>
          </w:p>
          <w:p w14:paraId="0A9254B3" w14:textId="2AC801E3" w:rsidR="00F6195B" w:rsidRDefault="00F6195B" w:rsidP="00F6195B">
            <w:pPr>
              <w:widowControl w:val="0"/>
              <w:suppressAutoHyphens/>
              <w:spacing w:line="264" w:lineRule="auto"/>
              <w:jc w:val="both"/>
              <w:rPr>
                <w:rFonts w:ascii="Times New Roman" w:hAnsi="Times New Roman"/>
                <w:sz w:val="24"/>
                <w:szCs w:val="24"/>
                <w:lang w:eastAsia="en-IN"/>
              </w:rPr>
            </w:pPr>
          </w:p>
          <w:p w14:paraId="55FD3768" w14:textId="6E4377BB" w:rsidR="00F6195B" w:rsidRDefault="00F6195B" w:rsidP="00F6195B">
            <w:pPr>
              <w:widowControl w:val="0"/>
              <w:suppressAutoHyphens/>
              <w:spacing w:line="264" w:lineRule="auto"/>
              <w:jc w:val="both"/>
              <w:rPr>
                <w:rFonts w:ascii="Times New Roman" w:hAnsi="Times New Roman"/>
                <w:sz w:val="24"/>
                <w:szCs w:val="24"/>
                <w:lang w:eastAsia="en-IN"/>
              </w:rPr>
            </w:pPr>
          </w:p>
          <w:p w14:paraId="2D5530CE" w14:textId="383E09A8" w:rsidR="00F6195B" w:rsidRDefault="00F6195B" w:rsidP="00F6195B">
            <w:pPr>
              <w:widowControl w:val="0"/>
              <w:suppressAutoHyphens/>
              <w:spacing w:line="264" w:lineRule="auto"/>
              <w:jc w:val="both"/>
              <w:rPr>
                <w:rFonts w:ascii="Times New Roman" w:hAnsi="Times New Roman"/>
                <w:sz w:val="24"/>
                <w:szCs w:val="24"/>
                <w:lang w:eastAsia="en-IN"/>
              </w:rPr>
            </w:pPr>
          </w:p>
          <w:p w14:paraId="3F053C10" w14:textId="46DDF6F9" w:rsidR="00F6195B" w:rsidRDefault="00F6195B" w:rsidP="00F6195B">
            <w:pPr>
              <w:widowControl w:val="0"/>
              <w:suppressAutoHyphens/>
              <w:spacing w:line="264" w:lineRule="auto"/>
              <w:jc w:val="both"/>
              <w:rPr>
                <w:rFonts w:ascii="Times New Roman" w:hAnsi="Times New Roman"/>
                <w:sz w:val="24"/>
                <w:szCs w:val="24"/>
                <w:lang w:eastAsia="en-IN"/>
              </w:rPr>
            </w:pPr>
          </w:p>
          <w:p w14:paraId="4C587B09"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68B6803D"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4D7FE85A" w14:textId="4D2D94E9" w:rsidR="00F6195B" w:rsidRDefault="00F6195B" w:rsidP="00F6195B">
            <w:pPr>
              <w:widowControl w:val="0"/>
              <w:suppressAutoHyphens/>
              <w:spacing w:line="264" w:lineRule="auto"/>
              <w:jc w:val="both"/>
              <w:rPr>
                <w:rFonts w:ascii="Times New Roman" w:hAnsi="Times New Roman"/>
                <w:sz w:val="24"/>
                <w:szCs w:val="24"/>
                <w:lang w:eastAsia="en-IN"/>
              </w:rPr>
            </w:pPr>
          </w:p>
        </w:tc>
      </w:tr>
      <w:tr w:rsidR="00F6195B" w14:paraId="5A0C043E" w14:textId="77777777" w:rsidTr="00A25C5E">
        <w:tc>
          <w:tcPr>
            <w:tcW w:w="9782" w:type="dxa"/>
          </w:tcPr>
          <w:p w14:paraId="28CCF627" w14:textId="2F6DBEF0" w:rsidR="00F6195B" w:rsidRPr="007609F2" w:rsidRDefault="00F6195B" w:rsidP="00F6195B">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6195B" w14:paraId="1F3A1967" w14:textId="77777777" w:rsidTr="00A25C5E">
        <w:tc>
          <w:tcPr>
            <w:tcW w:w="9782" w:type="dxa"/>
          </w:tcPr>
          <w:p w14:paraId="6720C2A0" w14:textId="41ED26DF" w:rsidR="00F6195B" w:rsidRPr="00F572CB" w:rsidRDefault="00F6195B" w:rsidP="00F6195B">
            <w:pPr>
              <w:pStyle w:val="ListParagraph"/>
              <w:widowControl w:val="0"/>
              <w:numPr>
                <w:ilvl w:val="0"/>
                <w:numId w:val="16"/>
              </w:numPr>
              <w:autoSpaceDE w:val="0"/>
              <w:autoSpaceDN w:val="0"/>
              <w:adjustRightInd w:val="0"/>
              <w:rPr>
                <w:rFonts w:ascii="Times New Roman" w:hAnsi="Times New Roman"/>
                <w:bCs/>
                <w:sz w:val="24"/>
                <w:szCs w:val="24"/>
              </w:rPr>
            </w:pPr>
            <w:r w:rsidRPr="00F572CB">
              <w:rPr>
                <w:rFonts w:ascii="Times New Roman" w:hAnsi="Times New Roman"/>
                <w:bCs/>
                <w:sz w:val="24"/>
                <w:szCs w:val="24"/>
              </w:rPr>
              <w:t>What are benefits of connecting capacitor across the load to improve circuit PF?</w:t>
            </w:r>
          </w:p>
          <w:p w14:paraId="1DFF1AE0" w14:textId="77777777" w:rsidR="00F6195B" w:rsidRDefault="00F6195B" w:rsidP="00F6195B">
            <w:pPr>
              <w:jc w:val="both"/>
              <w:rPr>
                <w:rFonts w:ascii="Times New Roman" w:hAnsi="Times New Roman"/>
                <w:iCs/>
                <w:sz w:val="24"/>
                <w:szCs w:val="24"/>
              </w:rPr>
            </w:pPr>
          </w:p>
          <w:p w14:paraId="246625CA" w14:textId="77777777" w:rsidR="00F6195B" w:rsidRDefault="00F6195B" w:rsidP="00F6195B">
            <w:pPr>
              <w:jc w:val="both"/>
              <w:rPr>
                <w:rFonts w:ascii="Times New Roman" w:hAnsi="Times New Roman"/>
                <w:iCs/>
                <w:sz w:val="24"/>
                <w:szCs w:val="24"/>
              </w:rPr>
            </w:pPr>
          </w:p>
          <w:p w14:paraId="75DE2EE8" w14:textId="77777777" w:rsidR="00F6195B" w:rsidRDefault="00F6195B" w:rsidP="00F6195B">
            <w:pPr>
              <w:jc w:val="both"/>
              <w:rPr>
                <w:rFonts w:ascii="Times New Roman" w:hAnsi="Times New Roman"/>
                <w:iCs/>
                <w:sz w:val="24"/>
                <w:szCs w:val="24"/>
              </w:rPr>
            </w:pPr>
          </w:p>
          <w:p w14:paraId="7616CE84" w14:textId="77777777" w:rsidR="00F6195B" w:rsidRDefault="00F6195B" w:rsidP="00F6195B">
            <w:pPr>
              <w:jc w:val="both"/>
              <w:rPr>
                <w:rFonts w:ascii="Times New Roman" w:hAnsi="Times New Roman"/>
                <w:iCs/>
                <w:sz w:val="24"/>
                <w:szCs w:val="24"/>
              </w:rPr>
            </w:pPr>
          </w:p>
          <w:p w14:paraId="14E84800" w14:textId="77777777" w:rsidR="00F6195B" w:rsidRDefault="00F6195B" w:rsidP="00F6195B">
            <w:pPr>
              <w:jc w:val="both"/>
              <w:rPr>
                <w:rFonts w:ascii="Times New Roman" w:hAnsi="Times New Roman"/>
                <w:iCs/>
                <w:sz w:val="24"/>
                <w:szCs w:val="24"/>
              </w:rPr>
            </w:pPr>
          </w:p>
          <w:p w14:paraId="734C2CAB" w14:textId="77777777" w:rsidR="00F6195B" w:rsidRDefault="00F6195B" w:rsidP="00F6195B">
            <w:pPr>
              <w:jc w:val="both"/>
              <w:rPr>
                <w:rFonts w:ascii="Times New Roman" w:hAnsi="Times New Roman"/>
                <w:iCs/>
                <w:sz w:val="24"/>
                <w:szCs w:val="24"/>
              </w:rPr>
            </w:pPr>
          </w:p>
          <w:p w14:paraId="48157163" w14:textId="77777777" w:rsidR="00F6195B" w:rsidRDefault="00F6195B" w:rsidP="00F6195B">
            <w:pPr>
              <w:jc w:val="both"/>
              <w:rPr>
                <w:rFonts w:ascii="Times New Roman" w:hAnsi="Times New Roman"/>
                <w:iCs/>
                <w:sz w:val="24"/>
                <w:szCs w:val="24"/>
              </w:rPr>
            </w:pPr>
          </w:p>
          <w:p w14:paraId="4F81F976" w14:textId="77777777" w:rsidR="00F6195B" w:rsidRDefault="00F6195B" w:rsidP="00F6195B">
            <w:pPr>
              <w:jc w:val="both"/>
              <w:rPr>
                <w:rFonts w:ascii="Times New Roman" w:hAnsi="Times New Roman"/>
                <w:iCs/>
                <w:sz w:val="24"/>
                <w:szCs w:val="24"/>
              </w:rPr>
            </w:pPr>
          </w:p>
          <w:p w14:paraId="259EA272" w14:textId="77777777" w:rsidR="00F6195B" w:rsidRDefault="00F6195B" w:rsidP="00F6195B">
            <w:pPr>
              <w:jc w:val="both"/>
              <w:rPr>
                <w:rFonts w:ascii="Times New Roman" w:hAnsi="Times New Roman"/>
                <w:iCs/>
                <w:sz w:val="24"/>
                <w:szCs w:val="24"/>
              </w:rPr>
            </w:pPr>
          </w:p>
          <w:p w14:paraId="69922B90" w14:textId="77777777" w:rsidR="00F6195B" w:rsidRDefault="00F6195B" w:rsidP="00F6195B">
            <w:pPr>
              <w:jc w:val="both"/>
              <w:rPr>
                <w:rFonts w:ascii="Times New Roman" w:hAnsi="Times New Roman"/>
                <w:iCs/>
                <w:sz w:val="24"/>
                <w:szCs w:val="24"/>
              </w:rPr>
            </w:pPr>
          </w:p>
          <w:p w14:paraId="77488D5E" w14:textId="77777777" w:rsidR="00F6195B" w:rsidRDefault="00F6195B" w:rsidP="00F6195B">
            <w:pPr>
              <w:jc w:val="both"/>
              <w:rPr>
                <w:rFonts w:ascii="Times New Roman" w:hAnsi="Times New Roman"/>
                <w:iCs/>
                <w:sz w:val="24"/>
                <w:szCs w:val="24"/>
              </w:rPr>
            </w:pPr>
          </w:p>
          <w:p w14:paraId="652AF718" w14:textId="77777777" w:rsidR="00F6195B" w:rsidRDefault="00F6195B" w:rsidP="00F6195B">
            <w:pPr>
              <w:jc w:val="both"/>
              <w:rPr>
                <w:rFonts w:ascii="Times New Roman" w:hAnsi="Times New Roman"/>
                <w:iCs/>
                <w:sz w:val="24"/>
                <w:szCs w:val="24"/>
              </w:rPr>
            </w:pPr>
          </w:p>
          <w:p w14:paraId="546E9278" w14:textId="77777777" w:rsidR="00F6195B" w:rsidRDefault="00F6195B" w:rsidP="00F6195B">
            <w:pPr>
              <w:jc w:val="both"/>
              <w:rPr>
                <w:rFonts w:ascii="Times New Roman" w:hAnsi="Times New Roman"/>
                <w:iCs/>
                <w:sz w:val="24"/>
                <w:szCs w:val="24"/>
              </w:rPr>
            </w:pPr>
          </w:p>
          <w:p w14:paraId="65414335" w14:textId="77777777" w:rsidR="00F6195B" w:rsidRDefault="00F6195B" w:rsidP="00F6195B">
            <w:pPr>
              <w:jc w:val="both"/>
              <w:rPr>
                <w:rFonts w:ascii="Times New Roman" w:hAnsi="Times New Roman"/>
                <w:iCs/>
                <w:sz w:val="24"/>
                <w:szCs w:val="24"/>
              </w:rPr>
            </w:pPr>
          </w:p>
          <w:p w14:paraId="36A23FCB" w14:textId="77777777" w:rsidR="00F6195B" w:rsidRDefault="00F6195B" w:rsidP="00F6195B">
            <w:pPr>
              <w:jc w:val="both"/>
              <w:rPr>
                <w:rFonts w:ascii="Times New Roman" w:hAnsi="Times New Roman"/>
                <w:iCs/>
                <w:sz w:val="24"/>
                <w:szCs w:val="24"/>
              </w:rPr>
            </w:pPr>
          </w:p>
          <w:p w14:paraId="12A14F74" w14:textId="77777777" w:rsidR="00F6195B" w:rsidRDefault="00F6195B" w:rsidP="00F6195B">
            <w:pPr>
              <w:jc w:val="both"/>
              <w:rPr>
                <w:rFonts w:ascii="Times New Roman" w:hAnsi="Times New Roman"/>
                <w:iCs/>
                <w:sz w:val="24"/>
                <w:szCs w:val="24"/>
              </w:rPr>
            </w:pPr>
          </w:p>
          <w:p w14:paraId="18ED1BC0" w14:textId="77777777" w:rsidR="00F6195B" w:rsidRDefault="00F6195B" w:rsidP="00F6195B">
            <w:pPr>
              <w:jc w:val="both"/>
              <w:rPr>
                <w:rFonts w:ascii="Times New Roman" w:hAnsi="Times New Roman"/>
                <w:iCs/>
                <w:sz w:val="24"/>
                <w:szCs w:val="24"/>
              </w:rPr>
            </w:pPr>
          </w:p>
          <w:p w14:paraId="65388A9C" w14:textId="77777777" w:rsidR="00F6195B" w:rsidRDefault="00F6195B" w:rsidP="00F6195B">
            <w:pPr>
              <w:jc w:val="both"/>
              <w:rPr>
                <w:rFonts w:ascii="Times New Roman" w:hAnsi="Times New Roman"/>
                <w:iCs/>
                <w:sz w:val="24"/>
                <w:szCs w:val="24"/>
              </w:rPr>
            </w:pPr>
          </w:p>
          <w:p w14:paraId="0A3C44F0" w14:textId="77777777" w:rsidR="00F6195B" w:rsidRDefault="00F6195B" w:rsidP="00F6195B">
            <w:pPr>
              <w:jc w:val="both"/>
              <w:rPr>
                <w:rFonts w:ascii="Times New Roman" w:hAnsi="Times New Roman"/>
                <w:iCs/>
                <w:sz w:val="24"/>
                <w:szCs w:val="24"/>
              </w:rPr>
            </w:pPr>
          </w:p>
          <w:p w14:paraId="7BB1AD9A" w14:textId="77777777" w:rsidR="00F6195B" w:rsidRDefault="00F6195B" w:rsidP="00F6195B">
            <w:pPr>
              <w:jc w:val="both"/>
              <w:rPr>
                <w:rFonts w:ascii="Times New Roman" w:hAnsi="Times New Roman"/>
                <w:iCs/>
                <w:sz w:val="24"/>
                <w:szCs w:val="24"/>
              </w:rPr>
            </w:pPr>
          </w:p>
          <w:p w14:paraId="31B5AD3D" w14:textId="77777777" w:rsidR="00F6195B" w:rsidRDefault="00F6195B" w:rsidP="00F6195B">
            <w:pPr>
              <w:jc w:val="both"/>
              <w:rPr>
                <w:rFonts w:ascii="Times New Roman" w:hAnsi="Times New Roman"/>
                <w:iCs/>
                <w:sz w:val="24"/>
                <w:szCs w:val="24"/>
              </w:rPr>
            </w:pPr>
          </w:p>
          <w:p w14:paraId="6EA0A940" w14:textId="77777777" w:rsidR="00F6195B" w:rsidRDefault="00F6195B" w:rsidP="00F6195B">
            <w:pPr>
              <w:jc w:val="both"/>
              <w:rPr>
                <w:rFonts w:ascii="Times New Roman" w:hAnsi="Times New Roman"/>
                <w:iCs/>
                <w:sz w:val="24"/>
                <w:szCs w:val="24"/>
              </w:rPr>
            </w:pPr>
          </w:p>
          <w:p w14:paraId="5B1731CA" w14:textId="77777777" w:rsidR="00F6195B" w:rsidRDefault="00F6195B" w:rsidP="00F6195B">
            <w:pPr>
              <w:jc w:val="both"/>
              <w:rPr>
                <w:rFonts w:ascii="Times New Roman" w:hAnsi="Times New Roman"/>
                <w:iCs/>
                <w:sz w:val="24"/>
                <w:szCs w:val="24"/>
              </w:rPr>
            </w:pPr>
          </w:p>
          <w:p w14:paraId="13463DAF" w14:textId="77777777" w:rsidR="00F6195B" w:rsidRDefault="00F6195B" w:rsidP="00F6195B">
            <w:pPr>
              <w:jc w:val="both"/>
              <w:rPr>
                <w:rFonts w:ascii="Times New Roman" w:hAnsi="Times New Roman"/>
                <w:iCs/>
                <w:sz w:val="24"/>
                <w:szCs w:val="24"/>
              </w:rPr>
            </w:pPr>
          </w:p>
          <w:p w14:paraId="41D18866" w14:textId="77777777" w:rsidR="00F6195B" w:rsidRDefault="00F6195B" w:rsidP="00F6195B">
            <w:pPr>
              <w:jc w:val="both"/>
              <w:rPr>
                <w:rFonts w:ascii="Times New Roman" w:hAnsi="Times New Roman"/>
                <w:iCs/>
                <w:sz w:val="24"/>
                <w:szCs w:val="24"/>
              </w:rPr>
            </w:pPr>
          </w:p>
          <w:p w14:paraId="7AA6CA9B" w14:textId="77777777" w:rsidR="00F6195B" w:rsidRDefault="00F6195B" w:rsidP="00F6195B">
            <w:pPr>
              <w:jc w:val="both"/>
              <w:rPr>
                <w:rFonts w:ascii="Times New Roman" w:hAnsi="Times New Roman"/>
                <w:iCs/>
                <w:sz w:val="24"/>
                <w:szCs w:val="24"/>
              </w:rPr>
            </w:pPr>
          </w:p>
          <w:p w14:paraId="7F07733B" w14:textId="77777777" w:rsidR="00F6195B" w:rsidRDefault="00F6195B" w:rsidP="00F6195B">
            <w:pPr>
              <w:jc w:val="both"/>
              <w:rPr>
                <w:rFonts w:ascii="Times New Roman" w:hAnsi="Times New Roman"/>
                <w:iCs/>
                <w:sz w:val="24"/>
                <w:szCs w:val="24"/>
              </w:rPr>
            </w:pPr>
          </w:p>
          <w:p w14:paraId="39BEA4F6" w14:textId="77777777" w:rsidR="00F6195B" w:rsidRDefault="00F6195B" w:rsidP="00F6195B">
            <w:pPr>
              <w:jc w:val="both"/>
              <w:rPr>
                <w:rFonts w:ascii="Times New Roman" w:hAnsi="Times New Roman"/>
                <w:iCs/>
                <w:sz w:val="24"/>
                <w:szCs w:val="24"/>
              </w:rPr>
            </w:pPr>
          </w:p>
          <w:p w14:paraId="48C3EBCE" w14:textId="75855D2E" w:rsidR="00F6195B" w:rsidRPr="00AA3755" w:rsidRDefault="00F6195B" w:rsidP="00F6195B">
            <w:pPr>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3369EF4" w14:textId="77777777" w:rsidR="00AA1F5A" w:rsidRDefault="00AA1F5A" w:rsidP="00AA1F5A">
            <w:pPr>
              <w:jc w:val="both"/>
              <w:rPr>
                <w:rFonts w:ascii="Times New Roman" w:hAnsi="Times New Roman"/>
                <w:iCs/>
                <w:sz w:val="24"/>
                <w:szCs w:val="24"/>
              </w:rPr>
            </w:pPr>
          </w:p>
          <w:p w14:paraId="061B7823" w14:textId="72C8817A" w:rsidR="00AA1F5A" w:rsidRDefault="00AA1F5A" w:rsidP="00AA1F5A">
            <w:pPr>
              <w:jc w:val="both"/>
              <w:rPr>
                <w:rFonts w:ascii="Times New Roman" w:hAnsi="Times New Roman"/>
                <w:iCs/>
                <w:sz w:val="24"/>
                <w:szCs w:val="24"/>
              </w:rPr>
            </w:pPr>
          </w:p>
          <w:p w14:paraId="111C2214" w14:textId="7F541D5F" w:rsidR="008A7D9B" w:rsidRDefault="008A7D9B" w:rsidP="00AA1F5A">
            <w:pPr>
              <w:jc w:val="both"/>
              <w:rPr>
                <w:rFonts w:ascii="Times New Roman" w:hAnsi="Times New Roman"/>
                <w:iCs/>
                <w:sz w:val="24"/>
                <w:szCs w:val="24"/>
              </w:rPr>
            </w:pPr>
          </w:p>
          <w:p w14:paraId="58F7C9FC" w14:textId="350CA7C8" w:rsidR="008A7D9B" w:rsidRDefault="008A7D9B" w:rsidP="00AA1F5A">
            <w:pPr>
              <w:jc w:val="both"/>
              <w:rPr>
                <w:rFonts w:ascii="Times New Roman" w:hAnsi="Times New Roman"/>
                <w:iCs/>
                <w:sz w:val="24"/>
                <w:szCs w:val="24"/>
              </w:rPr>
            </w:pPr>
          </w:p>
          <w:p w14:paraId="418D7853" w14:textId="6B4DEBBB" w:rsidR="008A7D9B" w:rsidRDefault="008A7D9B" w:rsidP="00AA1F5A">
            <w:pPr>
              <w:jc w:val="both"/>
              <w:rPr>
                <w:rFonts w:ascii="Times New Roman" w:hAnsi="Times New Roman"/>
                <w:iCs/>
                <w:sz w:val="24"/>
                <w:szCs w:val="24"/>
              </w:rPr>
            </w:pPr>
          </w:p>
          <w:p w14:paraId="27594E22" w14:textId="63121348" w:rsidR="008A7D9B" w:rsidRDefault="008A7D9B" w:rsidP="00AA1F5A">
            <w:pPr>
              <w:jc w:val="both"/>
              <w:rPr>
                <w:rFonts w:ascii="Times New Roman" w:hAnsi="Times New Roman"/>
                <w:iCs/>
                <w:sz w:val="24"/>
                <w:szCs w:val="24"/>
              </w:rPr>
            </w:pPr>
          </w:p>
          <w:p w14:paraId="477AA7FE" w14:textId="77777777" w:rsidR="00887416" w:rsidRDefault="00887416" w:rsidP="00AA1F5A">
            <w:pPr>
              <w:jc w:val="both"/>
              <w:rPr>
                <w:rFonts w:ascii="Times New Roman" w:hAnsi="Times New Roman"/>
                <w:iCs/>
                <w:sz w:val="24"/>
                <w:szCs w:val="24"/>
              </w:rPr>
            </w:pPr>
          </w:p>
          <w:p w14:paraId="205BCFEC" w14:textId="1854AB12" w:rsidR="008A7D9B" w:rsidRDefault="008A7D9B" w:rsidP="00AA1F5A">
            <w:pPr>
              <w:jc w:val="both"/>
              <w:rPr>
                <w:rFonts w:ascii="Times New Roman" w:hAnsi="Times New Roman"/>
                <w:iCs/>
                <w:sz w:val="24"/>
                <w:szCs w:val="24"/>
              </w:rPr>
            </w:pPr>
          </w:p>
          <w:p w14:paraId="033380AC" w14:textId="77777777" w:rsidR="00F6195B" w:rsidRDefault="00F6195B" w:rsidP="00AA1F5A">
            <w:pPr>
              <w:jc w:val="both"/>
              <w:rPr>
                <w:rFonts w:ascii="Times New Roman" w:hAnsi="Times New Roman"/>
                <w:iCs/>
                <w:sz w:val="24"/>
                <w:szCs w:val="24"/>
              </w:rPr>
            </w:pPr>
          </w:p>
          <w:p w14:paraId="36DEFDC4" w14:textId="302A552B" w:rsidR="00AA1F5A" w:rsidRDefault="00AA1F5A" w:rsidP="00AA1F5A">
            <w:pPr>
              <w:jc w:val="both"/>
              <w:rPr>
                <w:rFonts w:ascii="Times New Roman" w:hAnsi="Times New Roman"/>
                <w:iCs/>
                <w:sz w:val="24"/>
                <w:szCs w:val="24"/>
              </w:rPr>
            </w:pPr>
          </w:p>
          <w:p w14:paraId="346E6C0D" w14:textId="77777777" w:rsidR="00AA1F5A" w:rsidRDefault="00AA1F5A"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791A6E5F" w14:textId="77777777" w:rsidR="001F0663" w:rsidRPr="006E1779" w:rsidRDefault="001F0663" w:rsidP="00887416">
      <w:pPr>
        <w:rPr>
          <w:rFonts w:ascii="Times New Roman" w:eastAsia="Times New Roman" w:hAnsi="Times New Roman" w:cs="Times New Roman"/>
          <w:sz w:val="24"/>
          <w:szCs w:val="24"/>
        </w:rPr>
      </w:pPr>
    </w:p>
    <w:sectPr w:rsidR="001F0663" w:rsidRPr="006E1779" w:rsidSect="00D851F1">
      <w:headerReference w:type="even" r:id="rId13"/>
      <w:headerReference w:type="default" r:id="rId14"/>
      <w:footerReference w:type="even" r:id="rId15"/>
      <w:footerReference w:type="default" r:id="rId16"/>
      <w:headerReference w:type="first" r:id="rId17"/>
      <w:footerReference w:type="first" r:id="rId18"/>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E8E6F" w14:textId="77777777" w:rsidR="0030669A" w:rsidRDefault="0030669A" w:rsidP="001F0663">
      <w:pPr>
        <w:spacing w:after="0" w:line="240" w:lineRule="auto"/>
      </w:pPr>
      <w:r>
        <w:separator/>
      </w:r>
    </w:p>
  </w:endnote>
  <w:endnote w:type="continuationSeparator" w:id="0">
    <w:p w14:paraId="4E907748" w14:textId="77777777" w:rsidR="0030669A" w:rsidRDefault="0030669A"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56E82" w14:textId="77777777" w:rsidR="00C02772" w:rsidRDefault="00C027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0755A42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r w:rsidR="00C02772">
            <w:rPr>
              <w:rFonts w:ascii="Times New Roman" w:hAnsi="Times New Roman" w:cs="Times New Roman"/>
              <w:sz w:val="20"/>
              <w:szCs w:val="20"/>
            </w:rPr>
            <w:t>L</w:t>
          </w:r>
          <w:bookmarkStart w:id="1" w:name="_GoBack"/>
          <w:bookmarkEnd w:id="1"/>
        </w:p>
      </w:tc>
      <w:tc>
        <w:tcPr>
          <w:tcW w:w="3969" w:type="dxa"/>
        </w:tcPr>
        <w:p w14:paraId="7BF2C374" w14:textId="53452FA1"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A93B97">
            <w:rPr>
              <w:rFonts w:ascii="Times New Roman" w:hAnsi="Times New Roman" w:cs="Times New Roman"/>
              <w:sz w:val="20"/>
              <w:szCs w:val="20"/>
            </w:rPr>
            <w:t>emester: I/II</w:t>
          </w:r>
        </w:p>
      </w:tc>
      <w:tc>
        <w:tcPr>
          <w:tcW w:w="3403" w:type="dxa"/>
        </w:tcPr>
        <w:p w14:paraId="2B412F4E" w14:textId="227AAA04" w:rsidR="00B45203" w:rsidRPr="007570AC" w:rsidRDefault="00CA5AE8" w:rsidP="007A3A37">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10B43">
            <w:rPr>
              <w:rFonts w:ascii="Times New Roman" w:hAnsi="Times New Roman" w:cs="Times New Roman"/>
              <w:sz w:val="20"/>
              <w:szCs w:val="20"/>
            </w:rPr>
            <w:t>Academic Year: 202</w:t>
          </w:r>
          <w:r w:rsidR="00A93B97">
            <w:rPr>
              <w:rFonts w:ascii="Times New Roman" w:hAnsi="Times New Roman" w:cs="Times New Roman"/>
              <w:sz w:val="20"/>
              <w:szCs w:val="20"/>
            </w:rPr>
            <w:t>4-25</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CC245" w14:textId="77777777" w:rsidR="00C02772" w:rsidRDefault="00C02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FAA81" w14:textId="77777777" w:rsidR="0030669A" w:rsidRDefault="0030669A" w:rsidP="001F0663">
      <w:pPr>
        <w:spacing w:after="0" w:line="240" w:lineRule="auto"/>
      </w:pPr>
      <w:r>
        <w:separator/>
      </w:r>
    </w:p>
  </w:footnote>
  <w:footnote w:type="continuationSeparator" w:id="0">
    <w:p w14:paraId="3B751410" w14:textId="77777777" w:rsidR="0030669A" w:rsidRDefault="0030669A" w:rsidP="001F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44A4C" w14:textId="77777777" w:rsidR="00C02772" w:rsidRDefault="00C027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1CDF5D36"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A93B97">
            <w:rPr>
              <w:rFonts w:ascii="Times New Roman" w:eastAsia="Times New Roman" w:hAnsi="Times New Roman" w:cs="Times New Roman"/>
              <w:b/>
              <w:color w:val="BC202E"/>
              <w:sz w:val="24"/>
              <w:szCs w:val="24"/>
            </w:rPr>
            <w:t>Sciences and Humanities</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343C2" w14:textId="77777777" w:rsidR="00C02772" w:rsidRDefault="00C02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1F80C0A"/>
    <w:multiLevelType w:val="hybridMultilevel"/>
    <w:tmpl w:val="1A2E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nsid w:val="4A9F7A92"/>
    <w:multiLevelType w:val="hybridMultilevel"/>
    <w:tmpl w:val="8402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4"/>
  </w:num>
  <w:num w:numId="4">
    <w:abstractNumId w:val="6"/>
  </w:num>
  <w:num w:numId="5">
    <w:abstractNumId w:val="8"/>
  </w:num>
  <w:num w:numId="6">
    <w:abstractNumId w:val="0"/>
    <w:lvlOverride w:ilvl="0">
      <w:startOverride w:val="1"/>
    </w:lvlOverride>
  </w:num>
  <w:num w:numId="7">
    <w:abstractNumId w:val="1"/>
  </w:num>
  <w:num w:numId="8">
    <w:abstractNumId w:val="2"/>
  </w:num>
  <w:num w:numId="9">
    <w:abstractNumId w:val="3"/>
  </w:num>
  <w:num w:numId="10">
    <w:abstractNumId w:val="9"/>
  </w:num>
  <w:num w:numId="11">
    <w:abstractNumId w:val="7"/>
  </w:num>
  <w:num w:numId="12">
    <w:abstractNumId w:val="5"/>
  </w:num>
  <w:num w:numId="13">
    <w:abstractNumId w:val="13"/>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B3"/>
    <w:rsid w:val="0001388A"/>
    <w:rsid w:val="00032ECC"/>
    <w:rsid w:val="00042F59"/>
    <w:rsid w:val="00060934"/>
    <w:rsid w:val="00082E39"/>
    <w:rsid w:val="000A1975"/>
    <w:rsid w:val="000B0D21"/>
    <w:rsid w:val="000B1195"/>
    <w:rsid w:val="000C073B"/>
    <w:rsid w:val="000C3B44"/>
    <w:rsid w:val="0010212E"/>
    <w:rsid w:val="00195AE1"/>
    <w:rsid w:val="001A1231"/>
    <w:rsid w:val="001A1FCD"/>
    <w:rsid w:val="001D6337"/>
    <w:rsid w:val="001E19B1"/>
    <w:rsid w:val="001F0663"/>
    <w:rsid w:val="001F4E90"/>
    <w:rsid w:val="002040B3"/>
    <w:rsid w:val="00206AEB"/>
    <w:rsid w:val="002121AB"/>
    <w:rsid w:val="00247E04"/>
    <w:rsid w:val="002915D6"/>
    <w:rsid w:val="002A3DD4"/>
    <w:rsid w:val="00303DC3"/>
    <w:rsid w:val="0030669A"/>
    <w:rsid w:val="00312C08"/>
    <w:rsid w:val="003374FC"/>
    <w:rsid w:val="00364C90"/>
    <w:rsid w:val="00366265"/>
    <w:rsid w:val="003B204E"/>
    <w:rsid w:val="003D3F4A"/>
    <w:rsid w:val="003F35E7"/>
    <w:rsid w:val="00400AAA"/>
    <w:rsid w:val="0040783D"/>
    <w:rsid w:val="00415574"/>
    <w:rsid w:val="00446A62"/>
    <w:rsid w:val="00480E52"/>
    <w:rsid w:val="004D52BC"/>
    <w:rsid w:val="005401D5"/>
    <w:rsid w:val="005D734A"/>
    <w:rsid w:val="00615517"/>
    <w:rsid w:val="00651621"/>
    <w:rsid w:val="006651A6"/>
    <w:rsid w:val="00686E52"/>
    <w:rsid w:val="00694BF2"/>
    <w:rsid w:val="0069537A"/>
    <w:rsid w:val="006A7197"/>
    <w:rsid w:val="006E1779"/>
    <w:rsid w:val="006F3580"/>
    <w:rsid w:val="006F43EE"/>
    <w:rsid w:val="006F7454"/>
    <w:rsid w:val="00700A17"/>
    <w:rsid w:val="007020B3"/>
    <w:rsid w:val="00734C04"/>
    <w:rsid w:val="007609F2"/>
    <w:rsid w:val="00776D35"/>
    <w:rsid w:val="00795300"/>
    <w:rsid w:val="007A3A37"/>
    <w:rsid w:val="007C53D5"/>
    <w:rsid w:val="007D2425"/>
    <w:rsid w:val="007D7614"/>
    <w:rsid w:val="007F6221"/>
    <w:rsid w:val="00806BDB"/>
    <w:rsid w:val="00814442"/>
    <w:rsid w:val="00817323"/>
    <w:rsid w:val="0083020D"/>
    <w:rsid w:val="008760A3"/>
    <w:rsid w:val="00887416"/>
    <w:rsid w:val="008A7D9B"/>
    <w:rsid w:val="008B20EA"/>
    <w:rsid w:val="008B52C2"/>
    <w:rsid w:val="008C2AA7"/>
    <w:rsid w:val="008D2005"/>
    <w:rsid w:val="008D5B07"/>
    <w:rsid w:val="008E79C5"/>
    <w:rsid w:val="008F3D5C"/>
    <w:rsid w:val="00920013"/>
    <w:rsid w:val="00943A2F"/>
    <w:rsid w:val="0098754D"/>
    <w:rsid w:val="009B3B40"/>
    <w:rsid w:val="009B52AE"/>
    <w:rsid w:val="009C6CA6"/>
    <w:rsid w:val="00A00E0D"/>
    <w:rsid w:val="00A14ED9"/>
    <w:rsid w:val="00A25C5E"/>
    <w:rsid w:val="00A302C8"/>
    <w:rsid w:val="00A36798"/>
    <w:rsid w:val="00A653F5"/>
    <w:rsid w:val="00A77F79"/>
    <w:rsid w:val="00A83FB3"/>
    <w:rsid w:val="00A93B97"/>
    <w:rsid w:val="00AA1F5A"/>
    <w:rsid w:val="00AA3755"/>
    <w:rsid w:val="00B10B43"/>
    <w:rsid w:val="00B110B4"/>
    <w:rsid w:val="00B24E74"/>
    <w:rsid w:val="00B27971"/>
    <w:rsid w:val="00B36EAC"/>
    <w:rsid w:val="00B45203"/>
    <w:rsid w:val="00B66BDD"/>
    <w:rsid w:val="00B66BE2"/>
    <w:rsid w:val="00B72A51"/>
    <w:rsid w:val="00B82365"/>
    <w:rsid w:val="00BA17A0"/>
    <w:rsid w:val="00BA34D2"/>
    <w:rsid w:val="00BB2703"/>
    <w:rsid w:val="00BB43F0"/>
    <w:rsid w:val="00BB7342"/>
    <w:rsid w:val="00BD7544"/>
    <w:rsid w:val="00BF0479"/>
    <w:rsid w:val="00C02772"/>
    <w:rsid w:val="00C17E1B"/>
    <w:rsid w:val="00C50B40"/>
    <w:rsid w:val="00C75FDD"/>
    <w:rsid w:val="00C94493"/>
    <w:rsid w:val="00CA3298"/>
    <w:rsid w:val="00CA5AE8"/>
    <w:rsid w:val="00CD1EBE"/>
    <w:rsid w:val="00CF4305"/>
    <w:rsid w:val="00D65B42"/>
    <w:rsid w:val="00D851F1"/>
    <w:rsid w:val="00D862C5"/>
    <w:rsid w:val="00D9521C"/>
    <w:rsid w:val="00DC03C2"/>
    <w:rsid w:val="00DC688B"/>
    <w:rsid w:val="00DD586D"/>
    <w:rsid w:val="00DE0A2D"/>
    <w:rsid w:val="00DF4713"/>
    <w:rsid w:val="00DF4B15"/>
    <w:rsid w:val="00E0252F"/>
    <w:rsid w:val="00E115EE"/>
    <w:rsid w:val="00E14992"/>
    <w:rsid w:val="00E410D2"/>
    <w:rsid w:val="00E55FE6"/>
    <w:rsid w:val="00E85725"/>
    <w:rsid w:val="00E90C46"/>
    <w:rsid w:val="00EA7DD6"/>
    <w:rsid w:val="00EE59A2"/>
    <w:rsid w:val="00EF1398"/>
    <w:rsid w:val="00F061A3"/>
    <w:rsid w:val="00F14B23"/>
    <w:rsid w:val="00F20D4F"/>
    <w:rsid w:val="00F21103"/>
    <w:rsid w:val="00F572CB"/>
    <w:rsid w:val="00F6195B"/>
    <w:rsid w:val="00F667FB"/>
    <w:rsid w:val="00F76925"/>
    <w:rsid w:val="00F95E97"/>
    <w:rsid w:val="00F9766A"/>
    <w:rsid w:val="00FC0B49"/>
    <w:rsid w:val="00FE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s://www.electronics-tutorials.ws/wp-content/uploads/2018/05/accircuits-acp30.gi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2024-08-08T09:36:00Z</dcterms:created>
  <dcterms:modified xsi:type="dcterms:W3CDTF">2024-08-08T10:35:00Z</dcterms:modified>
</cp:coreProperties>
</file>